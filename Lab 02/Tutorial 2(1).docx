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C1709" w14:textId="77777777" w:rsidR="0042508D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2366D91" wp14:editId="5D16416D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A81C" w14:textId="77777777" w:rsidR="0042508D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14:paraId="57DA0D1E" w14:textId="77777777" w:rsidR="0042508D" w:rsidRDefault="0042508D">
      <w:pPr>
        <w:jc w:val="center"/>
        <w:rPr>
          <w:rFonts w:ascii="Calibri" w:hAnsi="Calibri"/>
          <w:color w:val="000000"/>
          <w:sz w:val="28"/>
          <w:szCs w:val="28"/>
        </w:rPr>
      </w:pPr>
    </w:p>
    <w:p w14:paraId="633614A8" w14:textId="77777777" w:rsidR="0042508D" w:rsidRPr="00C3066D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4"/>
          <w:szCs w:val="24"/>
        </w:rPr>
      </w:pPr>
      <w:r w:rsidRPr="00C3066D">
        <w:rPr>
          <w:rFonts w:ascii="Palatino Linotype" w:hAnsi="Palatino Linotype"/>
          <w:b/>
          <w:sz w:val="24"/>
          <w:szCs w:val="24"/>
        </w:rPr>
        <w:t>Course</w:t>
      </w:r>
      <w:r w:rsidR="00CE149F">
        <w:rPr>
          <w:rFonts w:ascii="Palatino Linotype" w:hAnsi="Palatino Linotype"/>
          <w:sz w:val="24"/>
          <w:szCs w:val="24"/>
        </w:rPr>
        <w:t xml:space="preserve">:   </w:t>
      </w:r>
      <w:r w:rsidR="00CE149F">
        <w:rPr>
          <w:rFonts w:ascii="Palatino Linotype" w:hAnsi="Palatino Linotype"/>
          <w:sz w:val="24"/>
          <w:szCs w:val="24"/>
        </w:rPr>
        <w:tab/>
        <w:t>CSCI 2000</w:t>
      </w:r>
      <w:r w:rsidR="008E01D7" w:rsidRPr="00C3066D">
        <w:rPr>
          <w:rFonts w:ascii="Palatino Linotype" w:hAnsi="Palatino Linotype"/>
          <w:sz w:val="24"/>
          <w:szCs w:val="24"/>
        </w:rPr>
        <w:t xml:space="preserve">U </w:t>
      </w:r>
      <w:r w:rsidR="00CE149F">
        <w:rPr>
          <w:rFonts w:ascii="Palatino Linotype" w:hAnsi="Palatino Linotype"/>
          <w:sz w:val="24"/>
          <w:szCs w:val="24"/>
        </w:rPr>
        <w:t>Scientific Data Analysis</w:t>
      </w:r>
    </w:p>
    <w:p w14:paraId="2CC36C4A" w14:textId="77777777" w:rsidR="0042508D" w:rsidRPr="00C3066D" w:rsidRDefault="00C66F4C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Tutorial</w:t>
      </w:r>
      <w:r w:rsidR="007E6B6D">
        <w:rPr>
          <w:rFonts w:ascii="Palatino Linotype" w:hAnsi="Palatino Linotype"/>
          <w:b/>
          <w:sz w:val="24"/>
          <w:szCs w:val="24"/>
        </w:rPr>
        <w:t xml:space="preserve">: </w:t>
      </w:r>
      <w:r w:rsidR="007E6B6D">
        <w:rPr>
          <w:rFonts w:ascii="Palatino Linotype" w:hAnsi="Palatino Linotype"/>
          <w:b/>
          <w:sz w:val="24"/>
          <w:szCs w:val="24"/>
        </w:rPr>
        <w:tab/>
      </w:r>
      <w:r w:rsidR="007E6B6D">
        <w:rPr>
          <w:rFonts w:ascii="Palatino Linotype" w:hAnsi="Palatino Linotype"/>
          <w:sz w:val="24"/>
          <w:szCs w:val="24"/>
        </w:rPr>
        <w:t>#2</w:t>
      </w:r>
    </w:p>
    <w:p w14:paraId="601E2501" w14:textId="77777777" w:rsidR="0042508D" w:rsidRPr="00C3066D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  <w:sz w:val="24"/>
          <w:szCs w:val="24"/>
        </w:rPr>
      </w:pPr>
      <w:r w:rsidRPr="00C3066D">
        <w:rPr>
          <w:rFonts w:ascii="Palatino Linotype" w:hAnsi="Palatino Linotype"/>
          <w:b/>
          <w:sz w:val="24"/>
          <w:szCs w:val="24"/>
        </w:rPr>
        <w:t>Topic:</w:t>
      </w:r>
      <w:r w:rsidRPr="00C3066D">
        <w:rPr>
          <w:rFonts w:ascii="Palatino Linotype" w:hAnsi="Palatino Linotype"/>
          <w:b/>
          <w:sz w:val="24"/>
          <w:szCs w:val="24"/>
        </w:rPr>
        <w:tab/>
      </w:r>
      <w:r w:rsidRPr="00C3066D">
        <w:rPr>
          <w:rFonts w:ascii="Palatino Linotype" w:hAnsi="Palatino Linotype"/>
          <w:b/>
          <w:sz w:val="24"/>
          <w:szCs w:val="24"/>
        </w:rPr>
        <w:tab/>
      </w:r>
      <w:r w:rsidR="007E6B6D">
        <w:rPr>
          <w:rFonts w:ascii="Palatino Linotype" w:hAnsi="Palatino Linotype"/>
          <w:sz w:val="24"/>
          <w:szCs w:val="24"/>
        </w:rPr>
        <w:t xml:space="preserve">Part 1: SQL </w:t>
      </w:r>
    </w:p>
    <w:p w14:paraId="7F7E7432" w14:textId="77777777" w:rsidR="0042508D" w:rsidRPr="00C3066D" w:rsidRDefault="0042508D">
      <w:pPr>
        <w:pStyle w:val="PlainText"/>
        <w:rPr>
          <w:rFonts w:ascii="Arial" w:hAnsi="Arial"/>
          <w:b/>
          <w:bCs/>
          <w:sz w:val="24"/>
          <w:szCs w:val="24"/>
        </w:rPr>
      </w:pPr>
    </w:p>
    <w:p w14:paraId="313CA464" w14:textId="77777777" w:rsidR="00950912" w:rsidRDefault="00950912" w:rsidP="00950912">
      <w:pPr>
        <w:rPr>
          <w:sz w:val="24"/>
          <w:szCs w:val="24"/>
        </w:rPr>
      </w:pPr>
      <w:r>
        <w:rPr>
          <w:sz w:val="24"/>
          <w:szCs w:val="24"/>
        </w:rPr>
        <w:t>Your database: Table name (Attribute names)</w:t>
      </w:r>
    </w:p>
    <w:p w14:paraId="7E7B5E7A" w14:textId="77777777" w:rsidR="0072063C" w:rsidRDefault="00950912" w:rsidP="0072063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93EFE">
        <w:rPr>
          <w:sz w:val="24"/>
          <w:szCs w:val="24"/>
        </w:rPr>
        <w:t>Customers (CustomerID, CustomerName, ContactName, Address, City, PostalCode and Country)</w:t>
      </w:r>
    </w:p>
    <w:p w14:paraId="5DE45977" w14:textId="77777777" w:rsidR="00950912" w:rsidRDefault="00950912" w:rsidP="007206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Orders (OrderID, CustomerID, EmployeeID, OrderDate and ShipperID)</w:t>
      </w:r>
    </w:p>
    <w:p w14:paraId="1C4920D8" w14:textId="77777777" w:rsidR="00BA78E7" w:rsidRDefault="00BA78E7" w:rsidP="00BA78E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Employees (</w:t>
      </w:r>
      <w:r w:rsidRPr="00BA78E7">
        <w:rPr>
          <w:sz w:val="24"/>
          <w:szCs w:val="24"/>
        </w:rPr>
        <w:t>EmployeeID</w:t>
      </w:r>
      <w:r>
        <w:rPr>
          <w:sz w:val="24"/>
          <w:szCs w:val="24"/>
        </w:rPr>
        <w:t>,</w:t>
      </w:r>
      <w:r w:rsidRPr="00BA78E7">
        <w:rPr>
          <w:sz w:val="24"/>
          <w:szCs w:val="24"/>
        </w:rPr>
        <w:t xml:space="preserve"> LastName</w:t>
      </w:r>
      <w:r>
        <w:rPr>
          <w:sz w:val="24"/>
          <w:szCs w:val="24"/>
        </w:rPr>
        <w:t>,</w:t>
      </w:r>
      <w:r w:rsidRPr="00BA78E7">
        <w:rPr>
          <w:sz w:val="24"/>
          <w:szCs w:val="24"/>
        </w:rPr>
        <w:t xml:space="preserve"> FirstName</w:t>
      </w:r>
      <w:r>
        <w:rPr>
          <w:sz w:val="24"/>
          <w:szCs w:val="24"/>
        </w:rPr>
        <w:t>,</w:t>
      </w:r>
      <w:r w:rsidRPr="00BA78E7">
        <w:rPr>
          <w:sz w:val="24"/>
          <w:szCs w:val="24"/>
        </w:rPr>
        <w:t xml:space="preserve"> BirthDate</w:t>
      </w:r>
      <w:r>
        <w:rPr>
          <w:sz w:val="24"/>
          <w:szCs w:val="24"/>
        </w:rPr>
        <w:t>,</w:t>
      </w:r>
      <w:r w:rsidRPr="00BA78E7">
        <w:rPr>
          <w:sz w:val="24"/>
          <w:szCs w:val="24"/>
        </w:rPr>
        <w:t xml:space="preserve"> Photo</w:t>
      </w:r>
      <w:r>
        <w:rPr>
          <w:sz w:val="24"/>
          <w:szCs w:val="24"/>
        </w:rPr>
        <w:t>,</w:t>
      </w:r>
      <w:r w:rsidRPr="00BA78E7">
        <w:rPr>
          <w:sz w:val="24"/>
          <w:szCs w:val="24"/>
        </w:rPr>
        <w:t xml:space="preserve"> Notes</w:t>
      </w:r>
      <w:r>
        <w:rPr>
          <w:sz w:val="24"/>
          <w:szCs w:val="24"/>
        </w:rPr>
        <w:t>)</w:t>
      </w:r>
    </w:p>
    <w:p w14:paraId="3C7DC68D" w14:textId="77777777" w:rsidR="00FD5C15" w:rsidRDefault="00FD5C15" w:rsidP="00FD5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Suppliers (</w:t>
      </w:r>
      <w:r w:rsidRPr="00FD5C15">
        <w:rPr>
          <w:sz w:val="24"/>
          <w:szCs w:val="24"/>
        </w:rPr>
        <w:t>SupplierID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SupplierName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ContactName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Address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City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PostalCode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Country</w:t>
      </w:r>
      <w:r w:rsidR="008013D6">
        <w:rPr>
          <w:sz w:val="24"/>
          <w:szCs w:val="24"/>
        </w:rPr>
        <w:t>,</w:t>
      </w:r>
      <w:r w:rsidRPr="00FD5C15">
        <w:rPr>
          <w:sz w:val="24"/>
          <w:szCs w:val="24"/>
        </w:rPr>
        <w:t xml:space="preserve"> Phone</w:t>
      </w:r>
      <w:r>
        <w:rPr>
          <w:sz w:val="24"/>
          <w:szCs w:val="24"/>
        </w:rPr>
        <w:t>)</w:t>
      </w:r>
    </w:p>
    <w:p w14:paraId="4036DF06" w14:textId="77777777" w:rsidR="008466AA" w:rsidRPr="00950912" w:rsidRDefault="008466AA" w:rsidP="008466A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Products (</w:t>
      </w:r>
      <w:r w:rsidRPr="008466AA">
        <w:rPr>
          <w:sz w:val="24"/>
          <w:szCs w:val="24"/>
        </w:rPr>
        <w:t>ProductID</w:t>
      </w:r>
      <w:r>
        <w:rPr>
          <w:sz w:val="24"/>
          <w:szCs w:val="24"/>
        </w:rPr>
        <w:t xml:space="preserve">, </w:t>
      </w:r>
      <w:r w:rsidRPr="008466AA">
        <w:rPr>
          <w:sz w:val="24"/>
          <w:szCs w:val="24"/>
        </w:rPr>
        <w:t>ProductName</w:t>
      </w:r>
      <w:r>
        <w:rPr>
          <w:sz w:val="24"/>
          <w:szCs w:val="24"/>
        </w:rPr>
        <w:t>,</w:t>
      </w:r>
      <w:r w:rsidRPr="008466AA">
        <w:rPr>
          <w:sz w:val="24"/>
          <w:szCs w:val="24"/>
        </w:rPr>
        <w:t xml:space="preserve"> SupplierID</w:t>
      </w:r>
      <w:r>
        <w:rPr>
          <w:sz w:val="24"/>
          <w:szCs w:val="24"/>
        </w:rPr>
        <w:t>,</w:t>
      </w:r>
      <w:r w:rsidRPr="008466AA">
        <w:rPr>
          <w:sz w:val="24"/>
          <w:szCs w:val="24"/>
        </w:rPr>
        <w:t xml:space="preserve"> CategoryID</w:t>
      </w:r>
      <w:r>
        <w:rPr>
          <w:sz w:val="24"/>
          <w:szCs w:val="24"/>
        </w:rPr>
        <w:t>,</w:t>
      </w:r>
      <w:r w:rsidRPr="008466AA">
        <w:rPr>
          <w:sz w:val="24"/>
          <w:szCs w:val="24"/>
        </w:rPr>
        <w:t xml:space="preserve"> Unit</w:t>
      </w:r>
      <w:r>
        <w:rPr>
          <w:sz w:val="24"/>
          <w:szCs w:val="24"/>
        </w:rPr>
        <w:t>,</w:t>
      </w:r>
      <w:r w:rsidRPr="008466AA">
        <w:rPr>
          <w:sz w:val="24"/>
          <w:szCs w:val="24"/>
        </w:rPr>
        <w:t xml:space="preserve"> Price</w:t>
      </w:r>
      <w:r>
        <w:rPr>
          <w:sz w:val="24"/>
          <w:szCs w:val="24"/>
        </w:rPr>
        <w:t>)</w:t>
      </w:r>
    </w:p>
    <w:p w14:paraId="1416ADD1" w14:textId="77777777" w:rsidR="00950912" w:rsidRDefault="00950912" w:rsidP="0072063C">
      <w:pPr>
        <w:rPr>
          <w:sz w:val="24"/>
          <w:szCs w:val="24"/>
        </w:rPr>
      </w:pPr>
    </w:p>
    <w:p w14:paraId="4516ED16" w14:textId="77777777" w:rsidR="0072063C" w:rsidRPr="0072063C" w:rsidRDefault="0072063C" w:rsidP="0072063C">
      <w:pPr>
        <w:rPr>
          <w:sz w:val="24"/>
          <w:szCs w:val="24"/>
        </w:rPr>
      </w:pPr>
      <w:r>
        <w:rPr>
          <w:sz w:val="24"/>
          <w:szCs w:val="24"/>
        </w:rPr>
        <w:t>Write SQL Queries that:</w:t>
      </w:r>
    </w:p>
    <w:p w14:paraId="1B924DBF" w14:textId="77777777" w:rsidR="00001D20" w:rsidRDefault="00950912" w:rsidP="003F30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Orders</w:t>
      </w:r>
      <w:r w:rsidR="007F4D92">
        <w:rPr>
          <w:sz w:val="24"/>
          <w:szCs w:val="24"/>
        </w:rPr>
        <w:t xml:space="preserve"> </w:t>
      </w:r>
    </w:p>
    <w:p w14:paraId="56BD4950" w14:textId="77777777" w:rsidR="003E76AD" w:rsidRDefault="004D6640" w:rsidP="003E76A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Top 10 records</w:t>
      </w:r>
    </w:p>
    <w:p w14:paraId="36B2735B" w14:textId="77777777" w:rsidR="004D6640" w:rsidRDefault="004D6640" w:rsidP="003E76A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 10% of the records</w:t>
      </w:r>
    </w:p>
    <w:p w14:paraId="7700361C" w14:textId="77777777" w:rsidR="00830DB4" w:rsidRDefault="004D6640" w:rsidP="003F30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 all </w:t>
      </w:r>
      <w:r w:rsidR="00577D7B">
        <w:rPr>
          <w:sz w:val="24"/>
          <w:szCs w:val="24"/>
        </w:rPr>
        <w:t>suppliers</w:t>
      </w:r>
      <w:bookmarkStart w:id="0" w:name="_GoBack"/>
      <w:bookmarkEnd w:id="0"/>
      <w:r>
        <w:rPr>
          <w:sz w:val="24"/>
          <w:szCs w:val="24"/>
        </w:rPr>
        <w:t xml:space="preserve"> with country </w:t>
      </w:r>
    </w:p>
    <w:p w14:paraId="5E28B805" w14:textId="77777777" w:rsidR="003E76AD" w:rsidRDefault="00830DB4" w:rsidP="00830DB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starting with the letter “u</w:t>
      </w:r>
      <w:r w:rsidR="004D6640">
        <w:rPr>
          <w:sz w:val="24"/>
          <w:szCs w:val="24"/>
        </w:rPr>
        <w:t>”</w:t>
      </w:r>
    </w:p>
    <w:p w14:paraId="5B288EBA" w14:textId="77777777" w:rsidR="00830DB4" w:rsidRDefault="00830DB4" w:rsidP="00830DB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finishing with letter “a” and “y”</w:t>
      </w:r>
    </w:p>
    <w:p w14:paraId="3DF85986" w14:textId="77777777" w:rsidR="00830DB4" w:rsidRDefault="00FB3588" w:rsidP="00FB358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that has subset “</w:t>
      </w:r>
      <w:r w:rsidRPr="00FB3588">
        <w:rPr>
          <w:sz w:val="24"/>
          <w:szCs w:val="24"/>
        </w:rPr>
        <w:t>erm</w:t>
      </w:r>
      <w:r w:rsidR="00E85CAA">
        <w:rPr>
          <w:sz w:val="24"/>
          <w:szCs w:val="24"/>
        </w:rPr>
        <w:t>”</w:t>
      </w:r>
    </w:p>
    <w:p w14:paraId="7B8F4F5B" w14:textId="77777777" w:rsidR="00E356D6" w:rsidRDefault="00E356D6" w:rsidP="00830DB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phone number with 7th digit “9” (use the underscore wildcard). </w:t>
      </w:r>
    </w:p>
    <w:p w14:paraId="43E4428E" w14:textId="77777777" w:rsidR="00A013CD" w:rsidRDefault="00F51B2C" w:rsidP="003F30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all or</w:t>
      </w:r>
      <w:r w:rsidR="001247DF">
        <w:rPr>
          <w:sz w:val="24"/>
          <w:szCs w:val="24"/>
        </w:rPr>
        <w:t>ders with order date</w:t>
      </w:r>
      <w:r>
        <w:rPr>
          <w:sz w:val="24"/>
          <w:szCs w:val="24"/>
        </w:rPr>
        <w:t xml:space="preserve"> between 1997-01-10 and 1997-01-20</w:t>
      </w:r>
    </w:p>
    <w:p w14:paraId="26DA1C07" w14:textId="77777777" w:rsidR="004B653B" w:rsidRDefault="004B653B" w:rsidP="004B653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58A7">
        <w:rPr>
          <w:sz w:val="24"/>
          <w:szCs w:val="24"/>
        </w:rPr>
        <w:t>aliases to rename attribute names</w:t>
      </w:r>
      <w:r w:rsidR="00A2415F">
        <w:rPr>
          <w:sz w:val="24"/>
          <w:szCs w:val="24"/>
        </w:rPr>
        <w:t xml:space="preserve"> to use spaces</w:t>
      </w:r>
    </w:p>
    <w:p w14:paraId="1871F53D" w14:textId="77777777" w:rsidR="004E1B8E" w:rsidRDefault="004E1B8E" w:rsidP="003F30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all custo</w:t>
      </w:r>
      <w:r w:rsidR="00ED0302">
        <w:rPr>
          <w:sz w:val="24"/>
          <w:szCs w:val="24"/>
        </w:rPr>
        <w:t>mer names with not NULL address</w:t>
      </w:r>
    </w:p>
    <w:p w14:paraId="66D9DD94" w14:textId="77777777" w:rsidR="003F78F4" w:rsidRDefault="003F78F4" w:rsidP="003F78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Orders (order ID, order date), Employees (last name, first name) where the join co</w:t>
      </w:r>
      <w:r w:rsidR="008B5C9C">
        <w:rPr>
          <w:sz w:val="24"/>
          <w:szCs w:val="24"/>
        </w:rPr>
        <w:t>ndition is met and order appears</w:t>
      </w:r>
      <w:r>
        <w:rPr>
          <w:sz w:val="24"/>
          <w:szCs w:val="24"/>
        </w:rPr>
        <w:t xml:space="preserve"> in 1997</w:t>
      </w:r>
      <w:r w:rsidR="0081134C">
        <w:rPr>
          <w:sz w:val="24"/>
          <w:szCs w:val="24"/>
        </w:rPr>
        <w:t>.</w:t>
      </w:r>
    </w:p>
    <w:p w14:paraId="4F166E5A" w14:textId="77777777" w:rsidR="003F78F4" w:rsidRPr="003F78F4" w:rsidRDefault="003F78F4" w:rsidP="003F78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all the different countries from the customer and suppliers tables</w:t>
      </w:r>
    </w:p>
    <w:p w14:paraId="2A9448A4" w14:textId="77777777" w:rsidR="008466AA" w:rsidRDefault="008466AA" w:rsidP="003F30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r w:rsidR="005F1F1E">
        <w:rPr>
          <w:sz w:val="24"/>
          <w:szCs w:val="24"/>
        </w:rPr>
        <w:t xml:space="preserve">first last, </w:t>
      </w:r>
      <w:r w:rsidR="0081134C">
        <w:rPr>
          <w:sz w:val="24"/>
          <w:szCs w:val="24"/>
        </w:rPr>
        <w:t xml:space="preserve">sum, </w:t>
      </w:r>
      <w:r>
        <w:rPr>
          <w:sz w:val="24"/>
          <w:szCs w:val="24"/>
        </w:rPr>
        <w:t xml:space="preserve">maximum and minimum value of the price </w:t>
      </w:r>
      <w:r w:rsidR="00ED0302">
        <w:rPr>
          <w:sz w:val="24"/>
          <w:szCs w:val="24"/>
        </w:rPr>
        <w:t>of products</w:t>
      </w:r>
    </w:p>
    <w:p w14:paraId="15B37C2B" w14:textId="77777777" w:rsidR="00F35A02" w:rsidRDefault="00F35A02" w:rsidP="00F35A0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 aliases to rename the attribute names</w:t>
      </w:r>
    </w:p>
    <w:p w14:paraId="21AF4721" w14:textId="77777777" w:rsidR="000D22C4" w:rsidRDefault="008B5C9C" w:rsidP="000D22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Selects the </w:t>
      </w:r>
      <w:r w:rsidR="00024D2F">
        <w:rPr>
          <w:sz w:val="24"/>
          <w:szCs w:val="24"/>
        </w:rPr>
        <w:t>order detail id and quantity</w:t>
      </w:r>
      <w:r w:rsidR="000D22C4" w:rsidRPr="000D22C4">
        <w:rPr>
          <w:sz w:val="24"/>
          <w:szCs w:val="24"/>
        </w:rPr>
        <w:t xml:space="preserve"> records that have an above </w:t>
      </w:r>
      <w:r w:rsidR="00024D2F">
        <w:rPr>
          <w:sz w:val="24"/>
          <w:szCs w:val="24"/>
        </w:rPr>
        <w:t>double the average quantity</w:t>
      </w:r>
    </w:p>
    <w:p w14:paraId="5C4877BB" w14:textId="77777777" w:rsidR="00950912" w:rsidRPr="005916EB" w:rsidRDefault="0019556A" w:rsidP="0095091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365FC" w:rsidRPr="0019556A">
        <w:rPr>
          <w:sz w:val="24"/>
          <w:szCs w:val="24"/>
        </w:rPr>
        <w:t xml:space="preserve">ounts </w:t>
      </w:r>
      <w:r>
        <w:rPr>
          <w:sz w:val="24"/>
          <w:szCs w:val="24"/>
        </w:rPr>
        <w:t xml:space="preserve">the </w:t>
      </w:r>
      <w:r w:rsidR="007365FC" w:rsidRPr="0019556A">
        <w:rPr>
          <w:sz w:val="24"/>
          <w:szCs w:val="24"/>
        </w:rPr>
        <w:t>n</w:t>
      </w:r>
      <w:r>
        <w:rPr>
          <w:sz w:val="24"/>
          <w:szCs w:val="24"/>
        </w:rPr>
        <w:t>umber of orders by each employee and only selects the employees</w:t>
      </w:r>
      <w:r w:rsidR="007365FC" w:rsidRPr="0019556A">
        <w:rPr>
          <w:sz w:val="24"/>
          <w:szCs w:val="24"/>
        </w:rPr>
        <w:t xml:space="preserve"> w</w:t>
      </w:r>
      <w:r w:rsidR="0081134C">
        <w:rPr>
          <w:sz w:val="24"/>
          <w:szCs w:val="24"/>
        </w:rPr>
        <w:t>ho made more than three</w:t>
      </w:r>
      <w:r w:rsidR="007365FC" w:rsidRPr="0019556A">
        <w:rPr>
          <w:sz w:val="24"/>
          <w:szCs w:val="24"/>
        </w:rPr>
        <w:t xml:space="preserve"> order</w:t>
      </w:r>
      <w:r w:rsidR="00F62FCD">
        <w:rPr>
          <w:sz w:val="24"/>
          <w:szCs w:val="24"/>
        </w:rPr>
        <w:t>s.</w:t>
      </w:r>
    </w:p>
    <w:p w14:paraId="63262A5B" w14:textId="77777777" w:rsidR="00950912" w:rsidRDefault="00950912" w:rsidP="00950912">
      <w:pPr>
        <w:rPr>
          <w:sz w:val="24"/>
          <w:szCs w:val="24"/>
        </w:rPr>
      </w:pPr>
    </w:p>
    <w:p w14:paraId="4A33D4B4" w14:textId="77777777" w:rsidR="00950912" w:rsidRDefault="00950912" w:rsidP="00950912">
      <w:pPr>
        <w:rPr>
          <w:sz w:val="24"/>
          <w:szCs w:val="24"/>
        </w:rPr>
      </w:pPr>
      <w:r>
        <w:rPr>
          <w:sz w:val="24"/>
          <w:szCs w:val="24"/>
        </w:rPr>
        <w:t>You can run all the queries at:</w:t>
      </w:r>
    </w:p>
    <w:p w14:paraId="4173C998" w14:textId="77777777" w:rsidR="00950912" w:rsidRPr="00950912" w:rsidRDefault="00950912" w:rsidP="009509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50912">
        <w:rPr>
          <w:sz w:val="24"/>
          <w:szCs w:val="24"/>
        </w:rPr>
        <w:t>http://www.w3schools.com/sql/trysql.asp?filename=trysql_select_all</w:t>
      </w:r>
    </w:p>
    <w:p w14:paraId="12099BA5" w14:textId="77777777" w:rsidR="007849E7" w:rsidRDefault="007849E7" w:rsidP="007849E7">
      <w:pPr>
        <w:pStyle w:val="ListParagraph"/>
        <w:rPr>
          <w:sz w:val="24"/>
          <w:szCs w:val="24"/>
        </w:rPr>
      </w:pPr>
    </w:p>
    <w:p w14:paraId="15A4D11A" w14:textId="77777777" w:rsidR="00A00E3B" w:rsidRDefault="00A00E3B" w:rsidP="007849E7">
      <w:pPr>
        <w:rPr>
          <w:sz w:val="24"/>
          <w:szCs w:val="24"/>
        </w:rPr>
      </w:pPr>
      <w:r w:rsidRPr="007849E7">
        <w:rPr>
          <w:sz w:val="24"/>
          <w:szCs w:val="24"/>
        </w:rPr>
        <w:t>Save all the queries as SQL</w:t>
      </w:r>
      <w:r w:rsidR="00C90A74">
        <w:rPr>
          <w:sz w:val="24"/>
          <w:szCs w:val="24"/>
        </w:rPr>
        <w:t>_</w:t>
      </w:r>
      <w:r w:rsidR="007E6B6D">
        <w:rPr>
          <w:sz w:val="24"/>
          <w:szCs w:val="24"/>
        </w:rPr>
        <w:t>2</w:t>
      </w:r>
      <w:r w:rsidRPr="007849E7">
        <w:rPr>
          <w:sz w:val="24"/>
          <w:szCs w:val="24"/>
        </w:rPr>
        <w:t>.sql.</w:t>
      </w:r>
    </w:p>
    <w:p w14:paraId="6EF682D9" w14:textId="77777777" w:rsidR="005916EB" w:rsidRDefault="005916EB" w:rsidP="007849E7">
      <w:pPr>
        <w:rPr>
          <w:sz w:val="24"/>
          <w:szCs w:val="24"/>
        </w:rPr>
      </w:pPr>
    </w:p>
    <w:p w14:paraId="0206A5B6" w14:textId="77777777" w:rsidR="005916EB" w:rsidRDefault="005916EB" w:rsidP="007849E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C90A74">
        <w:rPr>
          <w:sz w:val="24"/>
          <w:szCs w:val="24"/>
        </w:rPr>
        <w:t>reate a separate</w:t>
      </w:r>
      <w:r>
        <w:rPr>
          <w:sz w:val="24"/>
          <w:szCs w:val="24"/>
        </w:rPr>
        <w:t xml:space="preserve"> text file</w:t>
      </w:r>
      <w:r w:rsidRPr="00C90A74">
        <w:rPr>
          <w:sz w:val="24"/>
          <w:szCs w:val="24"/>
        </w:rPr>
        <w:t xml:space="preserve"> </w:t>
      </w:r>
      <w:r w:rsidR="00BE04C1">
        <w:rPr>
          <w:sz w:val="24"/>
          <w:szCs w:val="24"/>
        </w:rPr>
        <w:t>SQL_2</w:t>
      </w:r>
      <w:r>
        <w:rPr>
          <w:sz w:val="24"/>
          <w:szCs w:val="24"/>
        </w:rPr>
        <w:t>_R</w:t>
      </w:r>
      <w:r w:rsidRPr="00C90A74">
        <w:rPr>
          <w:sz w:val="24"/>
          <w:szCs w:val="24"/>
        </w:rPr>
        <w:t>esult</w:t>
      </w:r>
      <w:r>
        <w:rPr>
          <w:sz w:val="24"/>
          <w:szCs w:val="24"/>
        </w:rPr>
        <w:t>s</w:t>
      </w:r>
      <w:r w:rsidRPr="00C90A74">
        <w:rPr>
          <w:sz w:val="24"/>
          <w:szCs w:val="24"/>
        </w:rPr>
        <w:t>.</w:t>
      </w:r>
      <w:r>
        <w:rPr>
          <w:sz w:val="24"/>
          <w:szCs w:val="24"/>
        </w:rPr>
        <w:t xml:space="preserve">txt and keep the results of </w:t>
      </w:r>
      <w:r w:rsidRPr="00C90A74">
        <w:rPr>
          <w:sz w:val="24"/>
          <w:szCs w:val="24"/>
        </w:rPr>
        <w:t>the queries</w:t>
      </w:r>
      <w:r>
        <w:rPr>
          <w:sz w:val="24"/>
          <w:szCs w:val="24"/>
        </w:rPr>
        <w:t xml:space="preserve"> there</w:t>
      </w:r>
      <w:r w:rsidRPr="00C90A74">
        <w:rPr>
          <w:sz w:val="24"/>
          <w:szCs w:val="24"/>
        </w:rPr>
        <w:t xml:space="preserve">. </w:t>
      </w:r>
    </w:p>
    <w:p w14:paraId="540FF9BA" w14:textId="77777777" w:rsidR="00C90A74" w:rsidRDefault="00C90A74" w:rsidP="00C90A74">
      <w:pPr>
        <w:rPr>
          <w:sz w:val="24"/>
          <w:szCs w:val="24"/>
        </w:rPr>
      </w:pPr>
    </w:p>
    <w:p w14:paraId="03EC40C6" w14:textId="77777777" w:rsidR="00A00E3B" w:rsidRPr="00C90A74" w:rsidRDefault="00750B45" w:rsidP="00C90A7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00E3B" w:rsidRPr="00C90A74">
        <w:rPr>
          <w:sz w:val="24"/>
          <w:szCs w:val="24"/>
        </w:rPr>
        <w:t>reate a separate</w:t>
      </w:r>
      <w:r>
        <w:rPr>
          <w:sz w:val="24"/>
          <w:szCs w:val="24"/>
        </w:rPr>
        <w:t xml:space="preserve"> text file</w:t>
      </w:r>
      <w:r w:rsidR="00A00E3B" w:rsidRPr="00C90A74">
        <w:rPr>
          <w:sz w:val="24"/>
          <w:szCs w:val="24"/>
        </w:rPr>
        <w:t xml:space="preserve"> </w:t>
      </w:r>
      <w:r w:rsidR="005204C3">
        <w:rPr>
          <w:sz w:val="24"/>
          <w:szCs w:val="24"/>
        </w:rPr>
        <w:t>SQL_2</w:t>
      </w:r>
      <w:r>
        <w:rPr>
          <w:sz w:val="24"/>
          <w:szCs w:val="24"/>
        </w:rPr>
        <w:t>_R</w:t>
      </w:r>
      <w:r w:rsidR="00A00E3B" w:rsidRPr="00C90A74">
        <w:rPr>
          <w:sz w:val="24"/>
          <w:szCs w:val="24"/>
        </w:rPr>
        <w:t>esult</w:t>
      </w:r>
      <w:r>
        <w:rPr>
          <w:sz w:val="24"/>
          <w:szCs w:val="24"/>
        </w:rPr>
        <w:t>s</w:t>
      </w:r>
      <w:r w:rsidR="00A00E3B" w:rsidRPr="00C90A74">
        <w:rPr>
          <w:sz w:val="24"/>
          <w:szCs w:val="24"/>
        </w:rPr>
        <w:t>.</w:t>
      </w:r>
      <w:r w:rsidR="00F16288">
        <w:rPr>
          <w:sz w:val="24"/>
          <w:szCs w:val="24"/>
        </w:rPr>
        <w:t xml:space="preserve">txt and keep the results of </w:t>
      </w:r>
      <w:r w:rsidR="00A00E3B" w:rsidRPr="00C90A74">
        <w:rPr>
          <w:sz w:val="24"/>
          <w:szCs w:val="24"/>
        </w:rPr>
        <w:t>the queries</w:t>
      </w:r>
      <w:r w:rsidR="00F16288">
        <w:rPr>
          <w:sz w:val="24"/>
          <w:szCs w:val="24"/>
        </w:rPr>
        <w:t xml:space="preserve"> there</w:t>
      </w:r>
      <w:r w:rsidR="00A00E3B" w:rsidRPr="00C90A74">
        <w:rPr>
          <w:sz w:val="24"/>
          <w:szCs w:val="24"/>
        </w:rPr>
        <w:t>.</w:t>
      </w:r>
      <w:r w:rsidR="009F3EE4" w:rsidRPr="00C90A74">
        <w:rPr>
          <w:sz w:val="24"/>
          <w:szCs w:val="24"/>
        </w:rPr>
        <w:t xml:space="preserve"> </w:t>
      </w:r>
    </w:p>
    <w:p w14:paraId="197D9B23" w14:textId="77777777" w:rsidR="00A00E3B" w:rsidRPr="00A00E3B" w:rsidRDefault="00A00E3B" w:rsidP="00A00E3B">
      <w:pPr>
        <w:rPr>
          <w:sz w:val="24"/>
          <w:szCs w:val="24"/>
        </w:rPr>
      </w:pPr>
    </w:p>
    <w:p w14:paraId="02B551D4" w14:textId="77777777" w:rsidR="00C3066D" w:rsidRPr="00C3066D" w:rsidRDefault="00C3066D" w:rsidP="00C3066D">
      <w:pPr>
        <w:ind w:left="360"/>
        <w:rPr>
          <w:sz w:val="24"/>
          <w:szCs w:val="24"/>
        </w:rPr>
      </w:pPr>
      <w:r w:rsidRPr="00C3066D">
        <w:rPr>
          <w:sz w:val="24"/>
          <w:szCs w:val="24"/>
        </w:rPr>
        <w:t xml:space="preserve"> </w:t>
      </w:r>
    </w:p>
    <w:p w14:paraId="0110E9C4" w14:textId="77777777" w:rsidR="00C3066D" w:rsidRPr="00C3066D" w:rsidRDefault="00C3066D" w:rsidP="00C3066D">
      <w:pPr>
        <w:rPr>
          <w:sz w:val="24"/>
          <w:szCs w:val="24"/>
        </w:rPr>
      </w:pPr>
    </w:p>
    <w:p w14:paraId="00E4BD15" w14:textId="77777777" w:rsidR="008D33E6" w:rsidRDefault="008D33E6"/>
    <w:sectPr w:rsidR="008D33E6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69579" w14:textId="77777777" w:rsidR="00694499" w:rsidRDefault="00694499">
      <w:r>
        <w:separator/>
      </w:r>
    </w:p>
  </w:endnote>
  <w:endnote w:type="continuationSeparator" w:id="0">
    <w:p w14:paraId="669101D0" w14:textId="77777777" w:rsidR="00694499" w:rsidRDefault="0069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4DA8D" w14:textId="77777777" w:rsidR="0042508D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577D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BC98E" w14:textId="77777777" w:rsidR="0042508D" w:rsidRDefault="0042508D">
    <w:pPr>
      <w:pStyle w:val="Footer"/>
    </w:pPr>
  </w:p>
  <w:p w14:paraId="24103F87" w14:textId="77777777"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70A66" w14:textId="77777777" w:rsidR="00694499" w:rsidRDefault="00694499">
      <w:r>
        <w:separator/>
      </w:r>
    </w:p>
  </w:footnote>
  <w:footnote w:type="continuationSeparator" w:id="0">
    <w:p w14:paraId="30E370C9" w14:textId="77777777" w:rsidR="00694499" w:rsidRDefault="0069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B75FF"/>
    <w:multiLevelType w:val="hybridMultilevel"/>
    <w:tmpl w:val="CC8A704A"/>
    <w:lvl w:ilvl="0" w:tplc="726C3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C77F31"/>
    <w:multiLevelType w:val="hybridMultilevel"/>
    <w:tmpl w:val="6242E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3194F"/>
    <w:multiLevelType w:val="hybridMultilevel"/>
    <w:tmpl w:val="D29A160E"/>
    <w:lvl w:ilvl="0" w:tplc="DB90A000">
      <w:numFmt w:val="bullet"/>
      <w:lvlText w:val="-"/>
      <w:lvlJc w:val="left"/>
      <w:pPr>
        <w:ind w:left="720" w:hanging="360"/>
      </w:pPr>
      <w:rPr>
        <w:rFonts w:ascii="Liberation Serif" w:eastAsia="WenQuanYi Zen Hei" w:hAnsi="Liberation Serif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7713E"/>
    <w:multiLevelType w:val="hybridMultilevel"/>
    <w:tmpl w:val="2A4637CA"/>
    <w:lvl w:ilvl="0" w:tplc="C46C1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A0D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B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EE9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E6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04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237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A72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81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EF"/>
    <w:rsid w:val="00001D20"/>
    <w:rsid w:val="00024D2F"/>
    <w:rsid w:val="000357CA"/>
    <w:rsid w:val="0005589A"/>
    <w:rsid w:val="000B344E"/>
    <w:rsid w:val="000C0F65"/>
    <w:rsid w:val="000C174D"/>
    <w:rsid w:val="000D22C4"/>
    <w:rsid w:val="001247DF"/>
    <w:rsid w:val="0019556A"/>
    <w:rsid w:val="001A493A"/>
    <w:rsid w:val="001C2C33"/>
    <w:rsid w:val="002109AD"/>
    <w:rsid w:val="00212489"/>
    <w:rsid w:val="002966EF"/>
    <w:rsid w:val="002F22AF"/>
    <w:rsid w:val="00341C49"/>
    <w:rsid w:val="00387EAF"/>
    <w:rsid w:val="003E2973"/>
    <w:rsid w:val="003E76AD"/>
    <w:rsid w:val="003F3018"/>
    <w:rsid w:val="003F78F4"/>
    <w:rsid w:val="004204B3"/>
    <w:rsid w:val="0042508D"/>
    <w:rsid w:val="004619C9"/>
    <w:rsid w:val="0047195C"/>
    <w:rsid w:val="00490153"/>
    <w:rsid w:val="004B066E"/>
    <w:rsid w:val="004B653B"/>
    <w:rsid w:val="004D6640"/>
    <w:rsid w:val="004E1B8E"/>
    <w:rsid w:val="004E399D"/>
    <w:rsid w:val="005204C3"/>
    <w:rsid w:val="00542A40"/>
    <w:rsid w:val="00577D7B"/>
    <w:rsid w:val="005836B7"/>
    <w:rsid w:val="005916EB"/>
    <w:rsid w:val="005E28AB"/>
    <w:rsid w:val="005F1F1E"/>
    <w:rsid w:val="00614F5C"/>
    <w:rsid w:val="006312CA"/>
    <w:rsid w:val="00681599"/>
    <w:rsid w:val="00694499"/>
    <w:rsid w:val="006E0167"/>
    <w:rsid w:val="00717F86"/>
    <w:rsid w:val="0072063C"/>
    <w:rsid w:val="007365FC"/>
    <w:rsid w:val="00750B45"/>
    <w:rsid w:val="00772210"/>
    <w:rsid w:val="007849E7"/>
    <w:rsid w:val="007E6B6D"/>
    <w:rsid w:val="007F4D92"/>
    <w:rsid w:val="008009F3"/>
    <w:rsid w:val="008013D6"/>
    <w:rsid w:val="00805CF8"/>
    <w:rsid w:val="0081134C"/>
    <w:rsid w:val="00830DB4"/>
    <w:rsid w:val="008466AA"/>
    <w:rsid w:val="0085011A"/>
    <w:rsid w:val="00852747"/>
    <w:rsid w:val="00857888"/>
    <w:rsid w:val="008B5C9C"/>
    <w:rsid w:val="008D33E6"/>
    <w:rsid w:val="008E01D7"/>
    <w:rsid w:val="008F1BAB"/>
    <w:rsid w:val="00944DFF"/>
    <w:rsid w:val="00950912"/>
    <w:rsid w:val="009600B3"/>
    <w:rsid w:val="0099292C"/>
    <w:rsid w:val="009F3EE4"/>
    <w:rsid w:val="00A00E3B"/>
    <w:rsid w:val="00A013CD"/>
    <w:rsid w:val="00A2415F"/>
    <w:rsid w:val="00A7022F"/>
    <w:rsid w:val="00AE34D3"/>
    <w:rsid w:val="00B01499"/>
    <w:rsid w:val="00B3447C"/>
    <w:rsid w:val="00BA53BC"/>
    <w:rsid w:val="00BA78E7"/>
    <w:rsid w:val="00BE04C1"/>
    <w:rsid w:val="00BF6FF0"/>
    <w:rsid w:val="00C0622B"/>
    <w:rsid w:val="00C3066D"/>
    <w:rsid w:val="00C358A7"/>
    <w:rsid w:val="00C3695E"/>
    <w:rsid w:val="00C66F4C"/>
    <w:rsid w:val="00C74185"/>
    <w:rsid w:val="00C90A74"/>
    <w:rsid w:val="00CC21BE"/>
    <w:rsid w:val="00CD5832"/>
    <w:rsid w:val="00CE149F"/>
    <w:rsid w:val="00D41066"/>
    <w:rsid w:val="00E27856"/>
    <w:rsid w:val="00E356D6"/>
    <w:rsid w:val="00E8502C"/>
    <w:rsid w:val="00E85CAA"/>
    <w:rsid w:val="00ED0302"/>
    <w:rsid w:val="00EF7E8B"/>
    <w:rsid w:val="00F16288"/>
    <w:rsid w:val="00F16E35"/>
    <w:rsid w:val="00F35A02"/>
    <w:rsid w:val="00F40E18"/>
    <w:rsid w:val="00F51B2C"/>
    <w:rsid w:val="00F62FCD"/>
    <w:rsid w:val="00FA501F"/>
    <w:rsid w:val="00FB3588"/>
    <w:rsid w:val="00FD5C15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2BFDB6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28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1818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Mohammed Savari</cp:lastModifiedBy>
  <cp:revision>90</cp:revision>
  <cp:lastPrinted>2002-09-05T18:54:00Z</cp:lastPrinted>
  <dcterms:created xsi:type="dcterms:W3CDTF">2013-09-10T20:16:00Z</dcterms:created>
  <dcterms:modified xsi:type="dcterms:W3CDTF">2016-09-26T18:56:00Z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