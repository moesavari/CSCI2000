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08D" w:rsidRDefault="0099292C">
      <w:pPr>
        <w:jc w:val="center"/>
        <w:rPr>
          <w:rFonts w:ascii="Calibri" w:hAnsi="Calibri"/>
          <w:color w:val="000000"/>
          <w:sz w:val="28"/>
          <w:szCs w:val="28"/>
        </w:rPr>
      </w:pPr>
      <w:r>
        <w:rPr>
          <w:noProof/>
          <w:lang w:eastAsia="en-US" w:bidi="ar-SA"/>
        </w:rPr>
        <w:drawing>
          <wp:inline distT="0" distB="0" distL="0" distR="0">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42508D" w:rsidRDefault="008D33E6">
      <w:pPr>
        <w:jc w:val="center"/>
        <w:rPr>
          <w:rFonts w:ascii="Calibri" w:hAnsi="Calibri"/>
          <w:color w:val="000000"/>
          <w:sz w:val="28"/>
          <w:szCs w:val="28"/>
        </w:rPr>
      </w:pPr>
      <w:r>
        <w:rPr>
          <w:rFonts w:ascii="Calibri" w:hAnsi="Calibri"/>
          <w:color w:val="000000"/>
          <w:sz w:val="28"/>
          <w:szCs w:val="28"/>
        </w:rPr>
        <w:t>Faculty of Science</w:t>
      </w:r>
    </w:p>
    <w:p w:rsidR="0042508D" w:rsidRDefault="0042508D">
      <w:pPr>
        <w:jc w:val="center"/>
        <w:rPr>
          <w:rFonts w:ascii="Calibri" w:hAnsi="Calibri"/>
          <w:color w:val="000000"/>
          <w:sz w:val="28"/>
          <w:szCs w:val="28"/>
        </w:rPr>
      </w:pPr>
    </w:p>
    <w:p w:rsidR="0042508D" w:rsidRPr="00C3066D"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4"/>
          <w:szCs w:val="24"/>
        </w:rPr>
      </w:pPr>
      <w:r w:rsidRPr="00C3066D">
        <w:rPr>
          <w:rFonts w:ascii="Palatino Linotype" w:hAnsi="Palatino Linotype"/>
          <w:b/>
          <w:sz w:val="24"/>
          <w:szCs w:val="24"/>
        </w:rPr>
        <w:t>Course</w:t>
      </w:r>
      <w:r w:rsidR="00CE149F">
        <w:rPr>
          <w:rFonts w:ascii="Palatino Linotype" w:hAnsi="Palatino Linotype"/>
          <w:sz w:val="24"/>
          <w:szCs w:val="24"/>
        </w:rPr>
        <w:t xml:space="preserve">:   </w:t>
      </w:r>
      <w:r w:rsidR="00CE149F">
        <w:rPr>
          <w:rFonts w:ascii="Palatino Linotype" w:hAnsi="Palatino Linotype"/>
          <w:sz w:val="24"/>
          <w:szCs w:val="24"/>
        </w:rPr>
        <w:tab/>
        <w:t>CSCI 2000</w:t>
      </w:r>
      <w:r w:rsidR="008E01D7" w:rsidRPr="00C3066D">
        <w:rPr>
          <w:rFonts w:ascii="Palatino Linotype" w:hAnsi="Palatino Linotype"/>
          <w:sz w:val="24"/>
          <w:szCs w:val="24"/>
        </w:rPr>
        <w:t xml:space="preserve">U </w:t>
      </w:r>
      <w:r w:rsidR="00CE149F">
        <w:rPr>
          <w:rFonts w:ascii="Palatino Linotype" w:hAnsi="Palatino Linotype"/>
          <w:sz w:val="24"/>
          <w:szCs w:val="24"/>
        </w:rPr>
        <w:t>Scientific Data Analysis</w:t>
      </w:r>
    </w:p>
    <w:p w:rsidR="0042508D" w:rsidRPr="00C3066D" w:rsidRDefault="00C66F4C">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4"/>
          <w:szCs w:val="24"/>
        </w:rPr>
      </w:pPr>
      <w:r>
        <w:rPr>
          <w:rFonts w:ascii="Palatino Linotype" w:hAnsi="Palatino Linotype"/>
          <w:b/>
          <w:sz w:val="24"/>
          <w:szCs w:val="24"/>
        </w:rPr>
        <w:t>Tutorial</w:t>
      </w:r>
      <w:r w:rsidR="00C31C7C">
        <w:rPr>
          <w:rFonts w:ascii="Palatino Linotype" w:hAnsi="Palatino Linotype"/>
          <w:b/>
          <w:sz w:val="24"/>
          <w:szCs w:val="24"/>
        </w:rPr>
        <w:t xml:space="preserve">: </w:t>
      </w:r>
      <w:r w:rsidR="00C31C7C">
        <w:rPr>
          <w:rFonts w:ascii="Palatino Linotype" w:hAnsi="Palatino Linotype"/>
          <w:b/>
          <w:sz w:val="24"/>
          <w:szCs w:val="24"/>
        </w:rPr>
        <w:tab/>
      </w:r>
      <w:r w:rsidR="00FE4747">
        <w:rPr>
          <w:rFonts w:ascii="Palatino Linotype" w:hAnsi="Palatino Linotype"/>
          <w:sz w:val="24"/>
          <w:szCs w:val="24"/>
        </w:rPr>
        <w:t xml:space="preserve">#5 and </w:t>
      </w:r>
      <w:r w:rsidR="00855393">
        <w:rPr>
          <w:rFonts w:ascii="Palatino Linotype" w:hAnsi="Palatino Linotype"/>
          <w:sz w:val="24"/>
          <w:szCs w:val="24"/>
        </w:rPr>
        <w:t>#</w:t>
      </w:r>
      <w:r w:rsidR="00FE4747">
        <w:rPr>
          <w:rFonts w:ascii="Palatino Linotype" w:hAnsi="Palatino Linotype"/>
          <w:sz w:val="24"/>
          <w:szCs w:val="24"/>
        </w:rPr>
        <w:t>6</w:t>
      </w:r>
    </w:p>
    <w:p w:rsidR="0042508D" w:rsidRPr="00C3066D" w:rsidRDefault="008D33E6">
      <w:pPr>
        <w:pStyle w:val="PlainText"/>
        <w:pBdr>
          <w:top w:val="single" w:sz="4" w:space="1" w:color="000000"/>
          <w:left w:val="single" w:sz="4" w:space="4" w:color="000000"/>
          <w:bottom w:val="single" w:sz="4" w:space="1" w:color="000000"/>
          <w:right w:val="single" w:sz="4" w:space="4" w:color="000000"/>
        </w:pBdr>
        <w:rPr>
          <w:rFonts w:ascii="Arial" w:hAnsi="Arial"/>
          <w:b/>
          <w:sz w:val="24"/>
          <w:szCs w:val="24"/>
        </w:rPr>
      </w:pPr>
      <w:r w:rsidRPr="00C3066D">
        <w:rPr>
          <w:rFonts w:ascii="Palatino Linotype" w:hAnsi="Palatino Linotype"/>
          <w:b/>
          <w:sz w:val="24"/>
          <w:szCs w:val="24"/>
        </w:rPr>
        <w:t>Topic:</w:t>
      </w:r>
      <w:r w:rsidRPr="00C3066D">
        <w:rPr>
          <w:rFonts w:ascii="Palatino Linotype" w:hAnsi="Palatino Linotype"/>
          <w:b/>
          <w:sz w:val="24"/>
          <w:szCs w:val="24"/>
        </w:rPr>
        <w:tab/>
      </w:r>
      <w:r w:rsidRPr="00C3066D">
        <w:rPr>
          <w:rFonts w:ascii="Palatino Linotype" w:hAnsi="Palatino Linotype"/>
          <w:b/>
          <w:sz w:val="24"/>
          <w:szCs w:val="24"/>
        </w:rPr>
        <w:tab/>
      </w:r>
      <w:r w:rsidR="00DC346B">
        <w:rPr>
          <w:rFonts w:ascii="Palatino Linotype" w:hAnsi="Palatino Linotype"/>
          <w:sz w:val="24"/>
          <w:szCs w:val="24"/>
        </w:rPr>
        <w:t>Frequent Itemsets</w:t>
      </w:r>
    </w:p>
    <w:p w:rsidR="0042508D" w:rsidRPr="00C3066D" w:rsidRDefault="0042508D">
      <w:pPr>
        <w:pStyle w:val="PlainText"/>
        <w:rPr>
          <w:rFonts w:ascii="Arial" w:hAnsi="Arial"/>
          <w:b/>
          <w:bCs/>
          <w:sz w:val="24"/>
          <w:szCs w:val="24"/>
        </w:rPr>
      </w:pPr>
    </w:p>
    <w:p w:rsidR="00DD7BAD" w:rsidRDefault="00DD7BAD" w:rsidP="00DD7BAD">
      <w:pPr>
        <w:rPr>
          <w:rFonts w:ascii="Times New Roman" w:hAnsi="Times New Roman" w:cs="Times New Roman"/>
          <w:b/>
          <w:sz w:val="22"/>
          <w:szCs w:val="22"/>
        </w:rPr>
      </w:pPr>
    </w:p>
    <w:p w:rsidR="00DD7BAD" w:rsidRPr="0018702F" w:rsidRDefault="00DD7BAD" w:rsidP="00DD7BAD">
      <w:pPr>
        <w:rPr>
          <w:rFonts w:ascii="Times New Roman" w:hAnsi="Times New Roman" w:cs="Times New Roman"/>
          <w:b/>
          <w:sz w:val="22"/>
          <w:szCs w:val="22"/>
        </w:rPr>
      </w:pPr>
      <w:r>
        <w:rPr>
          <w:rFonts w:ascii="Times New Roman" w:hAnsi="Times New Roman" w:cs="Times New Roman"/>
          <w:b/>
          <w:sz w:val="22"/>
          <w:szCs w:val="22"/>
        </w:rPr>
        <w:t>Description</w:t>
      </w:r>
    </w:p>
    <w:p w:rsidR="00DD7BAD" w:rsidRDefault="00DD7BAD" w:rsidP="00DD7BAD">
      <w:pPr>
        <w:rPr>
          <w:rFonts w:ascii="Times New Roman" w:hAnsi="Times New Roman" w:cs="Times New Roman"/>
          <w:sz w:val="22"/>
          <w:szCs w:val="22"/>
        </w:rPr>
      </w:pPr>
      <w:r>
        <w:rPr>
          <w:rFonts w:ascii="Times New Roman" w:hAnsi="Times New Roman" w:cs="Times New Roman"/>
          <w:sz w:val="22"/>
          <w:szCs w:val="22"/>
        </w:rPr>
        <w:t xml:space="preserve">Your task it to conduct market-basket analysis by developing </w:t>
      </w:r>
      <w:r w:rsidR="00825FE1">
        <w:rPr>
          <w:rFonts w:ascii="Times New Roman" w:hAnsi="Times New Roman" w:cs="Times New Roman"/>
          <w:sz w:val="22"/>
          <w:szCs w:val="22"/>
        </w:rPr>
        <w:t xml:space="preserve">the </w:t>
      </w:r>
      <w:r>
        <w:rPr>
          <w:rFonts w:ascii="Times New Roman" w:hAnsi="Times New Roman" w:cs="Times New Roman"/>
          <w:sz w:val="22"/>
          <w:szCs w:val="22"/>
        </w:rPr>
        <w:t>f</w:t>
      </w:r>
      <w:r w:rsidR="00825FE1">
        <w:rPr>
          <w:rFonts w:ascii="Times New Roman" w:hAnsi="Times New Roman" w:cs="Times New Roman"/>
          <w:sz w:val="22"/>
          <w:szCs w:val="22"/>
        </w:rPr>
        <w:t>requent itemsets algorithm</w:t>
      </w:r>
      <w:r>
        <w:rPr>
          <w:rFonts w:ascii="Times New Roman" w:hAnsi="Times New Roman" w:cs="Times New Roman"/>
          <w:sz w:val="22"/>
          <w:szCs w:val="22"/>
        </w:rPr>
        <w:t>.  The goal is to find frequent p</w:t>
      </w:r>
      <w:r w:rsidR="00FF0180">
        <w:rPr>
          <w:rFonts w:ascii="Times New Roman" w:hAnsi="Times New Roman" w:cs="Times New Roman"/>
          <w:sz w:val="22"/>
          <w:szCs w:val="22"/>
        </w:rPr>
        <w:t>airs and triples of elements</w:t>
      </w:r>
      <w:r w:rsidR="00F12FAA">
        <w:rPr>
          <w:rFonts w:ascii="Times New Roman" w:hAnsi="Times New Roman" w:cs="Times New Roman"/>
          <w:sz w:val="22"/>
          <w:szCs w:val="22"/>
        </w:rPr>
        <w:t xml:space="preserve"> (</w:t>
      </w:r>
      <w:r w:rsidR="00762DBF">
        <w:rPr>
          <w:rFonts w:ascii="Times New Roman" w:hAnsi="Times New Roman" w:cs="Times New Roman"/>
          <w:sz w:val="22"/>
          <w:szCs w:val="22"/>
        </w:rPr>
        <w:t>and in some cases quadruples</w:t>
      </w:r>
      <w:r w:rsidR="00F12FAA">
        <w:rPr>
          <w:rFonts w:ascii="Times New Roman" w:hAnsi="Times New Roman" w:cs="Times New Roman"/>
          <w:sz w:val="22"/>
          <w:szCs w:val="22"/>
        </w:rPr>
        <w:t>)</w:t>
      </w:r>
      <w:r w:rsidR="00FF0180">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726BA0" w:rsidRDefault="00726BA0" w:rsidP="00DD7BAD">
      <w:pPr>
        <w:rPr>
          <w:rFonts w:ascii="Times New Roman" w:hAnsi="Times New Roman" w:cs="Times New Roman"/>
          <w:sz w:val="22"/>
          <w:szCs w:val="22"/>
        </w:rPr>
      </w:pPr>
    </w:p>
    <w:p w:rsidR="00726BA0" w:rsidRPr="00CA55DF" w:rsidRDefault="00726BA0" w:rsidP="00726BA0">
      <w:pPr>
        <w:rPr>
          <w:rFonts w:ascii="Times New Roman" w:hAnsi="Times New Roman" w:cs="Times New Roman"/>
          <w:b/>
          <w:sz w:val="22"/>
          <w:szCs w:val="22"/>
        </w:rPr>
      </w:pPr>
      <w:r w:rsidRPr="00CA55DF">
        <w:rPr>
          <w:rFonts w:ascii="Times New Roman" w:hAnsi="Times New Roman" w:cs="Times New Roman"/>
          <w:b/>
          <w:sz w:val="22"/>
          <w:szCs w:val="22"/>
        </w:rPr>
        <w:t xml:space="preserve">Programming Language </w:t>
      </w:r>
    </w:p>
    <w:p w:rsidR="00726BA0" w:rsidRDefault="00993638" w:rsidP="00DD7BAD">
      <w:pPr>
        <w:rPr>
          <w:rFonts w:ascii="Times New Roman" w:hAnsi="Times New Roman" w:cs="Times New Roman"/>
          <w:sz w:val="22"/>
          <w:szCs w:val="22"/>
        </w:rPr>
      </w:pPr>
      <w:r>
        <w:rPr>
          <w:rFonts w:ascii="Times New Roman" w:hAnsi="Times New Roman" w:cs="Times New Roman"/>
          <w:sz w:val="22"/>
          <w:szCs w:val="22"/>
        </w:rPr>
        <w:t xml:space="preserve">The implementation of the algorithm should be in the </w:t>
      </w:r>
      <w:r w:rsidR="00726BA0">
        <w:rPr>
          <w:rFonts w:ascii="Times New Roman" w:hAnsi="Times New Roman" w:cs="Times New Roman"/>
          <w:sz w:val="22"/>
          <w:szCs w:val="22"/>
        </w:rPr>
        <w:t>Python</w:t>
      </w:r>
      <w:r>
        <w:rPr>
          <w:rFonts w:ascii="Times New Roman" w:hAnsi="Times New Roman" w:cs="Times New Roman"/>
          <w:sz w:val="22"/>
          <w:szCs w:val="22"/>
        </w:rPr>
        <w:t xml:space="preserve"> programming language.</w:t>
      </w:r>
      <w:r w:rsidR="001670C8">
        <w:rPr>
          <w:rFonts w:ascii="Times New Roman" w:hAnsi="Times New Roman" w:cs="Times New Roman"/>
          <w:sz w:val="22"/>
          <w:szCs w:val="22"/>
        </w:rPr>
        <w:t xml:space="preserve"> First</w:t>
      </w:r>
      <w:r w:rsidR="0038583B">
        <w:rPr>
          <w:rFonts w:ascii="Times New Roman" w:hAnsi="Times New Roman" w:cs="Times New Roman"/>
          <w:sz w:val="22"/>
          <w:szCs w:val="22"/>
        </w:rPr>
        <w:t xml:space="preserve"> implement a standard version of the frequent itemset algorithm that does not use the Ap</w:t>
      </w:r>
      <w:r w:rsidR="0038583B" w:rsidRPr="0038583B">
        <w:rPr>
          <w:rFonts w:ascii="Times New Roman" w:hAnsi="Times New Roman" w:cs="Times New Roman"/>
          <w:sz w:val="22"/>
          <w:szCs w:val="22"/>
        </w:rPr>
        <w:t xml:space="preserve">riori </w:t>
      </w:r>
      <w:r w:rsidR="0038583B">
        <w:rPr>
          <w:rFonts w:ascii="Times New Roman" w:hAnsi="Times New Roman" w:cs="Times New Roman"/>
          <w:sz w:val="22"/>
          <w:szCs w:val="22"/>
        </w:rPr>
        <w:t>technique</w:t>
      </w:r>
      <w:r w:rsidR="00C06D5E">
        <w:rPr>
          <w:rFonts w:ascii="Times New Roman" w:hAnsi="Times New Roman" w:cs="Times New Roman"/>
          <w:sz w:val="22"/>
          <w:szCs w:val="22"/>
        </w:rPr>
        <w:t xml:space="preserve"> (</w:t>
      </w:r>
      <w:r w:rsidR="00C06D5E" w:rsidRPr="00C06D5E">
        <w:rPr>
          <w:rFonts w:ascii="Times New Roman" w:hAnsi="Times New Roman" w:cs="Times New Roman"/>
          <w:b/>
          <w:sz w:val="22"/>
          <w:szCs w:val="22"/>
        </w:rPr>
        <w:t>Tutorial 3</w:t>
      </w:r>
      <w:r w:rsidR="00C06D5E">
        <w:rPr>
          <w:rFonts w:ascii="Times New Roman" w:hAnsi="Times New Roman" w:cs="Times New Roman"/>
          <w:sz w:val="22"/>
          <w:szCs w:val="22"/>
        </w:rPr>
        <w:t>)</w:t>
      </w:r>
      <w:r w:rsidR="001670C8">
        <w:rPr>
          <w:rFonts w:ascii="Times New Roman" w:hAnsi="Times New Roman" w:cs="Times New Roman"/>
          <w:sz w:val="22"/>
          <w:szCs w:val="22"/>
        </w:rPr>
        <w:t>, see the SQL impleme</w:t>
      </w:r>
      <w:r w:rsidR="001F6239">
        <w:rPr>
          <w:rFonts w:ascii="Times New Roman" w:hAnsi="Times New Roman" w:cs="Times New Roman"/>
          <w:sz w:val="22"/>
          <w:szCs w:val="22"/>
        </w:rPr>
        <w:t xml:space="preserve">ntation from the lecture notes, </w:t>
      </w:r>
      <w:r w:rsidR="001670C8">
        <w:rPr>
          <w:rFonts w:ascii="Times New Roman" w:hAnsi="Times New Roman" w:cs="Times New Roman"/>
          <w:sz w:val="22"/>
          <w:szCs w:val="22"/>
        </w:rPr>
        <w:t>Lecture 3</w:t>
      </w:r>
      <w:r w:rsidR="0038583B">
        <w:rPr>
          <w:rFonts w:ascii="Times New Roman" w:hAnsi="Times New Roman" w:cs="Times New Roman"/>
          <w:sz w:val="22"/>
          <w:szCs w:val="22"/>
        </w:rPr>
        <w:t xml:space="preserve">. </w:t>
      </w:r>
    </w:p>
    <w:p w:rsidR="00FF0180" w:rsidRDefault="00FF0180" w:rsidP="00DD7BAD">
      <w:pPr>
        <w:rPr>
          <w:rFonts w:ascii="Times New Roman" w:hAnsi="Times New Roman" w:cs="Times New Roman"/>
          <w:sz w:val="22"/>
          <w:szCs w:val="22"/>
        </w:rPr>
      </w:pPr>
    </w:p>
    <w:p w:rsidR="00FF0180" w:rsidRDefault="00FF0180" w:rsidP="00DD7BAD">
      <w:pPr>
        <w:rPr>
          <w:rFonts w:ascii="Times New Roman" w:hAnsi="Times New Roman" w:cs="Times New Roman"/>
          <w:sz w:val="22"/>
          <w:szCs w:val="22"/>
        </w:rPr>
      </w:pPr>
      <w:r>
        <w:rPr>
          <w:rFonts w:ascii="Times New Roman" w:hAnsi="Times New Roman" w:cs="Times New Roman"/>
          <w:sz w:val="22"/>
          <w:szCs w:val="22"/>
        </w:rPr>
        <w:t>Python installation:</w:t>
      </w:r>
    </w:p>
    <w:p w:rsidR="00FF0180" w:rsidRDefault="00FF0180" w:rsidP="00DD7BAD">
      <w:pPr>
        <w:rPr>
          <w:rFonts w:ascii="Times New Roman" w:hAnsi="Times New Roman" w:cs="Times New Roman"/>
          <w:sz w:val="22"/>
          <w:szCs w:val="22"/>
        </w:rPr>
      </w:pPr>
      <w:r w:rsidRPr="00FF0180">
        <w:rPr>
          <w:rFonts w:ascii="Times New Roman" w:hAnsi="Times New Roman" w:cs="Times New Roman"/>
          <w:sz w:val="22"/>
          <w:szCs w:val="22"/>
        </w:rPr>
        <w:t>https://www.python.org/downloads/</w:t>
      </w:r>
    </w:p>
    <w:p w:rsidR="00A1739B" w:rsidRDefault="00A1739B" w:rsidP="00DD7BAD">
      <w:pPr>
        <w:rPr>
          <w:rFonts w:ascii="Times New Roman" w:hAnsi="Times New Roman" w:cs="Times New Roman"/>
          <w:sz w:val="22"/>
          <w:szCs w:val="22"/>
        </w:rPr>
      </w:pPr>
    </w:p>
    <w:p w:rsidR="00A1739B" w:rsidRDefault="00A1739B" w:rsidP="00DD7BAD">
      <w:pPr>
        <w:rPr>
          <w:rFonts w:ascii="Times New Roman" w:hAnsi="Times New Roman" w:cs="Times New Roman"/>
          <w:sz w:val="22"/>
          <w:szCs w:val="22"/>
        </w:rPr>
      </w:pPr>
      <w:r>
        <w:rPr>
          <w:rFonts w:ascii="Times New Roman" w:hAnsi="Times New Roman" w:cs="Times New Roman"/>
          <w:sz w:val="22"/>
          <w:szCs w:val="22"/>
        </w:rPr>
        <w:t xml:space="preserve">You can </w:t>
      </w:r>
      <w:r w:rsidR="00C06D5E">
        <w:rPr>
          <w:rFonts w:ascii="Times New Roman" w:hAnsi="Times New Roman" w:cs="Times New Roman"/>
          <w:sz w:val="22"/>
          <w:szCs w:val="22"/>
        </w:rPr>
        <w:t xml:space="preserve">alternatively </w:t>
      </w:r>
      <w:r>
        <w:rPr>
          <w:rFonts w:ascii="Times New Roman" w:hAnsi="Times New Roman" w:cs="Times New Roman"/>
          <w:sz w:val="22"/>
          <w:szCs w:val="22"/>
        </w:rPr>
        <w:t>use online envi</w:t>
      </w:r>
      <w:r w:rsidR="007050BB">
        <w:rPr>
          <w:rFonts w:ascii="Times New Roman" w:hAnsi="Times New Roman" w:cs="Times New Roman"/>
          <w:sz w:val="22"/>
          <w:szCs w:val="22"/>
        </w:rPr>
        <w:t>ronment to avoid installation</w:t>
      </w:r>
    </w:p>
    <w:p w:rsidR="00A1739B" w:rsidRDefault="00A1739B" w:rsidP="00DD7BAD">
      <w:pPr>
        <w:rPr>
          <w:rFonts w:ascii="Times New Roman" w:hAnsi="Times New Roman" w:cs="Times New Roman"/>
          <w:sz w:val="22"/>
          <w:szCs w:val="22"/>
        </w:rPr>
      </w:pPr>
      <w:r w:rsidRPr="00A1739B">
        <w:rPr>
          <w:rFonts w:ascii="Times New Roman" w:hAnsi="Times New Roman" w:cs="Times New Roman"/>
          <w:sz w:val="22"/>
          <w:szCs w:val="22"/>
        </w:rPr>
        <w:t>http://www.tutorialspoint.com/execute_python_online.php</w:t>
      </w:r>
    </w:p>
    <w:p w:rsidR="00993638" w:rsidRDefault="00993638" w:rsidP="00DD7BAD">
      <w:pPr>
        <w:rPr>
          <w:rFonts w:ascii="Times New Roman" w:hAnsi="Times New Roman" w:cs="Times New Roman"/>
          <w:sz w:val="22"/>
          <w:szCs w:val="22"/>
        </w:rPr>
      </w:pPr>
    </w:p>
    <w:p w:rsidR="00993638" w:rsidRPr="000833EA" w:rsidRDefault="00993638" w:rsidP="00993638">
      <w:pPr>
        <w:rPr>
          <w:rFonts w:ascii="Times New Roman" w:hAnsi="Times New Roman" w:cs="Times New Roman"/>
          <w:b/>
          <w:sz w:val="22"/>
          <w:szCs w:val="22"/>
        </w:rPr>
      </w:pPr>
      <w:r w:rsidRPr="000833EA">
        <w:rPr>
          <w:rFonts w:ascii="Times New Roman" w:hAnsi="Times New Roman" w:cs="Times New Roman"/>
          <w:b/>
          <w:sz w:val="22"/>
          <w:szCs w:val="22"/>
        </w:rPr>
        <w:t>Dataset</w:t>
      </w:r>
    </w:p>
    <w:p w:rsidR="00993638" w:rsidRDefault="00993638" w:rsidP="00993638">
      <w:pPr>
        <w:rPr>
          <w:rFonts w:ascii="Times New Roman" w:hAnsi="Times New Roman" w:cs="Times New Roman"/>
          <w:sz w:val="22"/>
          <w:szCs w:val="22"/>
        </w:rPr>
      </w:pPr>
      <w:r w:rsidRPr="000833EA">
        <w:rPr>
          <w:rFonts w:ascii="Times New Roman" w:hAnsi="Times New Roman" w:cs="Times New Roman"/>
          <w:sz w:val="22"/>
          <w:szCs w:val="22"/>
        </w:rPr>
        <w:t xml:space="preserve">The </w:t>
      </w:r>
      <w:r>
        <w:rPr>
          <w:rFonts w:ascii="Times New Roman" w:hAnsi="Times New Roman" w:cs="Times New Roman"/>
          <w:sz w:val="22"/>
          <w:szCs w:val="22"/>
        </w:rPr>
        <w:t xml:space="preserve">retail dataset </w:t>
      </w:r>
      <w:r w:rsidRPr="000833EA">
        <w:rPr>
          <w:rFonts w:ascii="Times New Roman" w:hAnsi="Times New Roman" w:cs="Times New Roman"/>
          <w:sz w:val="22"/>
          <w:szCs w:val="22"/>
        </w:rPr>
        <w:t>contains the (anonymized) retail market basket data</w:t>
      </w:r>
      <w:r>
        <w:rPr>
          <w:rFonts w:ascii="Times New Roman" w:hAnsi="Times New Roman" w:cs="Times New Roman"/>
          <w:sz w:val="22"/>
          <w:szCs w:val="22"/>
        </w:rPr>
        <w:t xml:space="preserve"> (~88200 baskets)</w:t>
      </w:r>
      <w:r w:rsidRPr="000833EA">
        <w:rPr>
          <w:rFonts w:ascii="Times New Roman" w:hAnsi="Times New Roman" w:cs="Times New Roman"/>
          <w:sz w:val="22"/>
          <w:szCs w:val="22"/>
        </w:rPr>
        <w:t xml:space="preserve"> from an anonymous Belgian retail store</w:t>
      </w:r>
      <w:r w:rsidR="0004535A">
        <w:rPr>
          <w:rFonts w:ascii="Times New Roman" w:hAnsi="Times New Roman" w:cs="Times New Roman"/>
          <w:sz w:val="22"/>
          <w:szCs w:val="22"/>
        </w:rPr>
        <w:t xml:space="preserve"> (retail.dat</w:t>
      </w:r>
      <w:bookmarkStart w:id="0" w:name="_GoBack"/>
      <w:bookmarkEnd w:id="0"/>
      <w:r w:rsidR="0004535A">
        <w:rPr>
          <w:rFonts w:ascii="Times New Roman" w:hAnsi="Times New Roman" w:cs="Times New Roman"/>
          <w:sz w:val="22"/>
          <w:szCs w:val="22"/>
        </w:rPr>
        <w:t>)</w:t>
      </w:r>
      <w:r>
        <w:rPr>
          <w:rFonts w:ascii="Times New Roman" w:hAnsi="Times New Roman" w:cs="Times New Roman"/>
          <w:sz w:val="22"/>
          <w:szCs w:val="22"/>
        </w:rPr>
        <w:t xml:space="preserve">. </w:t>
      </w:r>
      <w:r w:rsidRPr="000833EA">
        <w:rPr>
          <w:rFonts w:ascii="Times New Roman" w:hAnsi="Times New Roman" w:cs="Times New Roman"/>
          <w:sz w:val="22"/>
          <w:szCs w:val="22"/>
        </w:rPr>
        <w:t>The data are provided ’as is’</w:t>
      </w:r>
      <w:r>
        <w:rPr>
          <w:rFonts w:ascii="Times New Roman" w:hAnsi="Times New Roman" w:cs="Times New Roman"/>
          <w:sz w:val="22"/>
          <w:szCs w:val="22"/>
        </w:rPr>
        <w:t xml:space="preserve">. </w:t>
      </w:r>
    </w:p>
    <w:p w:rsidR="00993638" w:rsidRDefault="00993638" w:rsidP="00993638">
      <w:pPr>
        <w:rPr>
          <w:rFonts w:ascii="Times New Roman" w:hAnsi="Times New Roman" w:cs="Times New Roman"/>
          <w:sz w:val="22"/>
          <w:szCs w:val="22"/>
        </w:rPr>
      </w:pPr>
    </w:p>
    <w:p w:rsidR="00993638" w:rsidRDefault="00993638" w:rsidP="00993638">
      <w:pPr>
        <w:rPr>
          <w:rFonts w:ascii="Times New Roman" w:hAnsi="Times New Roman" w:cs="Times New Roman"/>
          <w:sz w:val="22"/>
          <w:szCs w:val="22"/>
        </w:rPr>
      </w:pPr>
      <w:r>
        <w:rPr>
          <w:rFonts w:ascii="Times New Roman" w:hAnsi="Times New Roman" w:cs="Times New Roman"/>
          <w:sz w:val="22"/>
          <w:szCs w:val="22"/>
        </w:rPr>
        <w:t>Note that since the dataset was anonymized the preprocessing step to map text labels into integers is done for you. (Working with integers is more efficient than textual data as it is saves the main memory.)</w:t>
      </w:r>
    </w:p>
    <w:p w:rsidR="00993638" w:rsidRDefault="00993638" w:rsidP="00993638">
      <w:pPr>
        <w:rPr>
          <w:rFonts w:ascii="Times New Roman" w:hAnsi="Times New Roman" w:cs="Times New Roman"/>
          <w:sz w:val="22"/>
          <w:szCs w:val="22"/>
        </w:rPr>
      </w:pPr>
    </w:p>
    <w:p w:rsidR="00993638" w:rsidRDefault="00993638" w:rsidP="00993638">
      <w:pPr>
        <w:rPr>
          <w:rFonts w:ascii="Times New Roman" w:hAnsi="Times New Roman" w:cs="Times New Roman"/>
          <w:sz w:val="22"/>
          <w:szCs w:val="22"/>
        </w:rPr>
      </w:pPr>
      <w:r>
        <w:rPr>
          <w:rFonts w:ascii="Times New Roman" w:hAnsi="Times New Roman" w:cs="Times New Roman"/>
          <w:sz w:val="22"/>
          <w:szCs w:val="22"/>
        </w:rPr>
        <w:t>Use Notepad++ or other software rather than Notepad to open the file for the correct formatting.</w:t>
      </w:r>
      <w:r w:rsidR="007B73D3">
        <w:rPr>
          <w:rFonts w:ascii="Times New Roman" w:hAnsi="Times New Roman" w:cs="Times New Roman"/>
          <w:sz w:val="22"/>
          <w:szCs w:val="22"/>
        </w:rPr>
        <w:t xml:space="preserve"> Note that each row in the file represents different transaction. </w:t>
      </w:r>
    </w:p>
    <w:p w:rsidR="00993638" w:rsidRDefault="00993638" w:rsidP="00993638">
      <w:pPr>
        <w:rPr>
          <w:rFonts w:ascii="Times New Roman" w:hAnsi="Times New Roman" w:cs="Times New Roman"/>
          <w:sz w:val="22"/>
          <w:szCs w:val="22"/>
        </w:rPr>
      </w:pPr>
    </w:p>
    <w:p w:rsidR="00993638" w:rsidRDefault="00993638" w:rsidP="00993638">
      <w:pPr>
        <w:rPr>
          <w:rFonts w:ascii="Times New Roman" w:hAnsi="Times New Roman" w:cs="Times New Roman"/>
          <w:sz w:val="22"/>
          <w:szCs w:val="22"/>
        </w:rPr>
      </w:pPr>
      <w:r>
        <w:rPr>
          <w:rFonts w:ascii="Times New Roman" w:hAnsi="Times New Roman" w:cs="Times New Roman"/>
          <w:sz w:val="22"/>
          <w:szCs w:val="22"/>
        </w:rPr>
        <w:t>You can find the dataset</w:t>
      </w:r>
      <w:r w:rsidR="00BD41D7">
        <w:rPr>
          <w:rFonts w:ascii="Times New Roman" w:hAnsi="Times New Roman" w:cs="Times New Roman"/>
          <w:sz w:val="22"/>
          <w:szCs w:val="22"/>
        </w:rPr>
        <w:t>s</w:t>
      </w:r>
      <w:r>
        <w:rPr>
          <w:rFonts w:ascii="Times New Roman" w:hAnsi="Times New Roman" w:cs="Times New Roman"/>
          <w:sz w:val="22"/>
          <w:szCs w:val="22"/>
        </w:rPr>
        <w:t xml:space="preserve"> on Blackboard.</w:t>
      </w:r>
    </w:p>
    <w:p w:rsidR="00FF2F64" w:rsidRDefault="00FF2F64" w:rsidP="00993638">
      <w:pPr>
        <w:rPr>
          <w:rFonts w:ascii="Times New Roman" w:hAnsi="Times New Roman" w:cs="Times New Roman"/>
          <w:sz w:val="22"/>
          <w:szCs w:val="22"/>
        </w:rPr>
      </w:pPr>
    </w:p>
    <w:p w:rsidR="00FF2F64" w:rsidRDefault="00FF2F64" w:rsidP="00FF2F64">
      <w:pPr>
        <w:rPr>
          <w:rFonts w:ascii="Times New Roman" w:hAnsi="Times New Roman" w:cs="Times New Roman"/>
          <w:b/>
          <w:sz w:val="22"/>
          <w:szCs w:val="22"/>
        </w:rPr>
      </w:pPr>
      <w:r w:rsidRPr="00E72A9E">
        <w:rPr>
          <w:rFonts w:ascii="Times New Roman" w:hAnsi="Times New Roman" w:cs="Times New Roman"/>
          <w:b/>
          <w:sz w:val="22"/>
          <w:szCs w:val="22"/>
        </w:rPr>
        <w:t>Experiments</w:t>
      </w:r>
    </w:p>
    <w:p w:rsidR="00FF2F64" w:rsidRDefault="00FF2F64" w:rsidP="00FF2F64">
      <w:pPr>
        <w:rPr>
          <w:rFonts w:ascii="Times New Roman" w:hAnsi="Times New Roman" w:cs="Times New Roman"/>
          <w:sz w:val="22"/>
          <w:szCs w:val="22"/>
        </w:rPr>
      </w:pPr>
      <w:r>
        <w:rPr>
          <w:rFonts w:ascii="Times New Roman" w:hAnsi="Times New Roman" w:cs="Times New Roman"/>
          <w:sz w:val="22"/>
          <w:szCs w:val="22"/>
        </w:rPr>
        <w:t>Perform the scalability study for finding frequent pairs and triples of elements</w:t>
      </w:r>
      <w:r w:rsidR="00BD41D7">
        <w:rPr>
          <w:rFonts w:ascii="Times New Roman" w:hAnsi="Times New Roman" w:cs="Times New Roman"/>
          <w:sz w:val="22"/>
          <w:szCs w:val="22"/>
        </w:rPr>
        <w:t xml:space="preserve"> for retail dataset</w:t>
      </w:r>
      <w:r>
        <w:rPr>
          <w:rFonts w:ascii="Times New Roman" w:hAnsi="Times New Roman" w:cs="Times New Roman"/>
          <w:sz w:val="22"/>
          <w:szCs w:val="22"/>
        </w:rPr>
        <w:t xml:space="preserve"> by dividing the data into the chunks and measuring the time performance. Provide the figures.</w:t>
      </w:r>
      <w:r w:rsidR="00016FB2">
        <w:rPr>
          <w:rFonts w:ascii="Times New Roman" w:hAnsi="Times New Roman" w:cs="Times New Roman"/>
          <w:sz w:val="22"/>
          <w:szCs w:val="22"/>
        </w:rPr>
        <w:t xml:space="preserve"> You can choose the threshold on your own.</w:t>
      </w:r>
      <w:r w:rsidR="000363DD">
        <w:rPr>
          <w:rFonts w:ascii="Times New Roman" w:hAnsi="Times New Roman" w:cs="Times New Roman"/>
          <w:sz w:val="22"/>
          <w:szCs w:val="22"/>
        </w:rPr>
        <w:t xml:space="preserve"> </w:t>
      </w:r>
      <w:r w:rsidR="00016FB2">
        <w:rPr>
          <w:rFonts w:ascii="Times New Roman" w:hAnsi="Times New Roman" w:cs="Times New Roman"/>
          <w:sz w:val="22"/>
          <w:szCs w:val="22"/>
        </w:rPr>
        <w:t xml:space="preserve"> </w:t>
      </w:r>
    </w:p>
    <w:p w:rsidR="005E3610" w:rsidRDefault="005E3610" w:rsidP="00FF2F64">
      <w:pPr>
        <w:rPr>
          <w:rFonts w:ascii="Times New Roman" w:hAnsi="Times New Roman" w:cs="Times New Roman"/>
          <w:sz w:val="22"/>
          <w:szCs w:val="22"/>
        </w:rPr>
      </w:pPr>
    </w:p>
    <w:p w:rsidR="005E3610" w:rsidRDefault="005E3610" w:rsidP="00FF2F64">
      <w:pPr>
        <w:rPr>
          <w:rFonts w:ascii="Times New Roman" w:hAnsi="Times New Roman" w:cs="Times New Roman"/>
          <w:sz w:val="22"/>
          <w:szCs w:val="22"/>
        </w:rPr>
      </w:pPr>
      <w:r>
        <w:rPr>
          <w:rFonts w:ascii="Times New Roman" w:hAnsi="Times New Roman" w:cs="Times New Roman"/>
          <w:sz w:val="22"/>
          <w:szCs w:val="22"/>
        </w:rPr>
        <w:t>Report top 10 answers.</w:t>
      </w:r>
    </w:p>
    <w:p w:rsidR="00BD41D7" w:rsidRDefault="00BD41D7" w:rsidP="00FF2F64">
      <w:pPr>
        <w:rPr>
          <w:rFonts w:ascii="Times New Roman" w:hAnsi="Times New Roman" w:cs="Times New Roman"/>
          <w:sz w:val="22"/>
          <w:szCs w:val="22"/>
        </w:rPr>
      </w:pPr>
    </w:p>
    <w:p w:rsidR="00BD41D7" w:rsidRDefault="00BD41D7" w:rsidP="00FF2F64">
      <w:pPr>
        <w:rPr>
          <w:rFonts w:ascii="Times New Roman" w:hAnsi="Times New Roman" w:cs="Times New Roman"/>
          <w:b/>
          <w:sz w:val="22"/>
          <w:szCs w:val="22"/>
        </w:rPr>
      </w:pPr>
      <w:r w:rsidRPr="00BD41D7">
        <w:rPr>
          <w:rFonts w:ascii="Times New Roman" w:hAnsi="Times New Roman" w:cs="Times New Roman"/>
          <w:b/>
          <w:sz w:val="22"/>
          <w:szCs w:val="22"/>
        </w:rPr>
        <w:t>Additional Task</w:t>
      </w:r>
    </w:p>
    <w:p w:rsidR="00BD41D7" w:rsidRDefault="00FE385E" w:rsidP="00BD41D7">
      <w:pPr>
        <w:rPr>
          <w:rFonts w:ascii="Times New Roman" w:hAnsi="Times New Roman" w:cs="Times New Roman"/>
          <w:sz w:val="22"/>
          <w:szCs w:val="22"/>
        </w:rPr>
      </w:pPr>
      <w:r>
        <w:rPr>
          <w:rFonts w:ascii="Times New Roman" w:hAnsi="Times New Roman" w:cs="Times New Roman"/>
          <w:sz w:val="22"/>
          <w:szCs w:val="22"/>
        </w:rPr>
        <w:t>E</w:t>
      </w:r>
      <w:r w:rsidR="00BD41D7" w:rsidRPr="00BD41D7">
        <w:rPr>
          <w:rFonts w:ascii="Times New Roman" w:hAnsi="Times New Roman" w:cs="Times New Roman"/>
          <w:sz w:val="22"/>
          <w:szCs w:val="22"/>
        </w:rPr>
        <w:t>xtend the code to compute frequent itemsets of four items over the movie data, still using support threshold .03. If your code is correct, you should find 20 itemsets of two, 14 itemsets of three, and 3 itemsets of four. </w:t>
      </w:r>
      <w:r w:rsidR="0004535A">
        <w:rPr>
          <w:rFonts w:ascii="Times New Roman" w:hAnsi="Times New Roman" w:cs="Times New Roman"/>
          <w:sz w:val="22"/>
          <w:szCs w:val="22"/>
        </w:rPr>
        <w:t>The movie dataset (</w:t>
      </w:r>
      <w:r w:rsidR="0004535A" w:rsidRPr="0004535A">
        <w:rPr>
          <w:rFonts w:ascii="Times New Roman" w:hAnsi="Times New Roman" w:cs="Times New Roman"/>
          <w:i/>
          <w:sz w:val="22"/>
          <w:szCs w:val="22"/>
        </w:rPr>
        <w:t>movies.dat</w:t>
      </w:r>
      <w:r w:rsidR="0004535A">
        <w:rPr>
          <w:rFonts w:ascii="Times New Roman" w:hAnsi="Times New Roman" w:cs="Times New Roman"/>
          <w:sz w:val="22"/>
          <w:szCs w:val="22"/>
        </w:rPr>
        <w:t xml:space="preserve">) contains information mapped to integers. (You can find </w:t>
      </w:r>
      <w:r w:rsidR="0004535A">
        <w:rPr>
          <w:rFonts w:ascii="Times New Roman" w:hAnsi="Times New Roman" w:cs="Times New Roman"/>
          <w:sz w:val="22"/>
          <w:szCs w:val="22"/>
        </w:rPr>
        <w:lastRenderedPageBreak/>
        <w:t xml:space="preserve">information about movie in </w:t>
      </w:r>
      <w:r w:rsidR="0004535A" w:rsidRPr="0004535A">
        <w:rPr>
          <w:rFonts w:ascii="Times New Roman" w:hAnsi="Times New Roman" w:cs="Times New Roman"/>
          <w:i/>
          <w:sz w:val="22"/>
          <w:szCs w:val="22"/>
        </w:rPr>
        <w:t>movies.info</w:t>
      </w:r>
      <w:r w:rsidR="0004535A">
        <w:rPr>
          <w:rFonts w:ascii="Times New Roman" w:hAnsi="Times New Roman" w:cs="Times New Roman"/>
          <w:sz w:val="22"/>
          <w:szCs w:val="22"/>
        </w:rPr>
        <w:t>)</w:t>
      </w:r>
      <w:r w:rsidR="00303695">
        <w:rPr>
          <w:rFonts w:ascii="Times New Roman" w:hAnsi="Times New Roman" w:cs="Times New Roman"/>
          <w:sz w:val="22"/>
          <w:szCs w:val="22"/>
        </w:rPr>
        <w:t xml:space="preserve"> Report if the number of found itemsets is the same as provided as a gold standard.</w:t>
      </w:r>
    </w:p>
    <w:p w:rsidR="006260C5" w:rsidRDefault="006260C5" w:rsidP="00BD41D7">
      <w:pPr>
        <w:rPr>
          <w:rFonts w:ascii="Times New Roman" w:hAnsi="Times New Roman" w:cs="Times New Roman"/>
          <w:sz w:val="22"/>
          <w:szCs w:val="22"/>
        </w:rPr>
      </w:pPr>
    </w:p>
    <w:p w:rsidR="006260C5" w:rsidRDefault="006260C5" w:rsidP="00BD41D7">
      <w:pPr>
        <w:rPr>
          <w:rFonts w:ascii="Times New Roman" w:hAnsi="Times New Roman" w:cs="Times New Roman"/>
          <w:sz w:val="22"/>
          <w:szCs w:val="22"/>
        </w:rPr>
      </w:pPr>
      <w:r>
        <w:rPr>
          <w:rFonts w:ascii="Times New Roman" w:hAnsi="Times New Roman" w:cs="Times New Roman"/>
          <w:sz w:val="22"/>
          <w:szCs w:val="22"/>
        </w:rPr>
        <w:t>No scalability study is necessary for this task.</w:t>
      </w:r>
    </w:p>
    <w:p w:rsidR="00A8586B" w:rsidRDefault="00A8586B" w:rsidP="00BD41D7">
      <w:pPr>
        <w:rPr>
          <w:rFonts w:ascii="Times New Roman" w:hAnsi="Times New Roman" w:cs="Times New Roman"/>
          <w:sz w:val="22"/>
          <w:szCs w:val="22"/>
        </w:rPr>
      </w:pPr>
    </w:p>
    <w:p w:rsidR="00A8586B" w:rsidRDefault="00A8586B" w:rsidP="00BD41D7">
      <w:pPr>
        <w:rPr>
          <w:rFonts w:ascii="Times New Roman" w:hAnsi="Times New Roman" w:cs="Times New Roman"/>
          <w:b/>
          <w:sz w:val="22"/>
          <w:szCs w:val="22"/>
        </w:rPr>
      </w:pPr>
      <w:r w:rsidRPr="00A8586B">
        <w:rPr>
          <w:rFonts w:ascii="Times New Roman" w:hAnsi="Times New Roman" w:cs="Times New Roman"/>
          <w:b/>
          <w:sz w:val="22"/>
          <w:szCs w:val="22"/>
        </w:rPr>
        <w:t>Tutorial 4</w:t>
      </w:r>
    </w:p>
    <w:p w:rsidR="00A8586B" w:rsidRDefault="00A8586B" w:rsidP="00BD41D7">
      <w:pPr>
        <w:rPr>
          <w:rFonts w:ascii="Times New Roman" w:hAnsi="Times New Roman" w:cs="Times New Roman"/>
          <w:b/>
          <w:sz w:val="22"/>
          <w:szCs w:val="22"/>
        </w:rPr>
      </w:pPr>
    </w:p>
    <w:p w:rsidR="00A8586B" w:rsidRPr="00A8586B" w:rsidRDefault="00A8586B" w:rsidP="00BD41D7">
      <w:pPr>
        <w:rPr>
          <w:rFonts w:ascii="Times New Roman" w:hAnsi="Times New Roman" w:cs="Times New Roman"/>
          <w:sz w:val="22"/>
          <w:szCs w:val="22"/>
        </w:rPr>
      </w:pPr>
      <w:r>
        <w:rPr>
          <w:rFonts w:ascii="Times New Roman" w:hAnsi="Times New Roman" w:cs="Times New Roman"/>
          <w:sz w:val="22"/>
          <w:szCs w:val="22"/>
        </w:rPr>
        <w:t>Implement Apriori</w:t>
      </w:r>
      <w:r w:rsidR="00F81E91">
        <w:rPr>
          <w:rFonts w:ascii="Times New Roman" w:hAnsi="Times New Roman" w:cs="Times New Roman"/>
          <w:sz w:val="22"/>
          <w:szCs w:val="22"/>
        </w:rPr>
        <w:t xml:space="preserve"> version</w:t>
      </w:r>
      <w:r>
        <w:rPr>
          <w:rFonts w:ascii="Times New Roman" w:hAnsi="Times New Roman" w:cs="Times New Roman"/>
          <w:sz w:val="22"/>
          <w:szCs w:val="22"/>
        </w:rPr>
        <w:t xml:space="preserve"> of the frequent itemset algorithm</w:t>
      </w:r>
      <w:r w:rsidR="001670C8">
        <w:rPr>
          <w:rFonts w:ascii="Times New Roman" w:hAnsi="Times New Roman" w:cs="Times New Roman"/>
          <w:sz w:val="22"/>
          <w:szCs w:val="22"/>
        </w:rPr>
        <w:t xml:space="preserve"> (see the SQL </w:t>
      </w:r>
      <w:r w:rsidR="00443CAD">
        <w:rPr>
          <w:rFonts w:ascii="Times New Roman" w:hAnsi="Times New Roman" w:cs="Times New Roman"/>
          <w:sz w:val="22"/>
          <w:szCs w:val="22"/>
        </w:rPr>
        <w:t>implementation</w:t>
      </w:r>
      <w:r w:rsidR="001670C8">
        <w:rPr>
          <w:rFonts w:ascii="Times New Roman" w:hAnsi="Times New Roman" w:cs="Times New Roman"/>
          <w:sz w:val="22"/>
          <w:szCs w:val="22"/>
        </w:rPr>
        <w:t xml:space="preserve"> of Apriori from Lecture 7.)</w:t>
      </w:r>
      <w:r>
        <w:rPr>
          <w:rFonts w:ascii="Times New Roman" w:hAnsi="Times New Roman" w:cs="Times New Roman"/>
          <w:sz w:val="22"/>
          <w:szCs w:val="22"/>
        </w:rPr>
        <w:t xml:space="preserve">. Perform </w:t>
      </w:r>
      <w:r w:rsidR="00D40A7E">
        <w:rPr>
          <w:rFonts w:ascii="Times New Roman" w:hAnsi="Times New Roman" w:cs="Times New Roman"/>
          <w:sz w:val="22"/>
          <w:szCs w:val="22"/>
        </w:rPr>
        <w:t xml:space="preserve">the </w:t>
      </w:r>
      <w:r>
        <w:rPr>
          <w:rFonts w:ascii="Times New Roman" w:hAnsi="Times New Roman" w:cs="Times New Roman"/>
          <w:sz w:val="22"/>
          <w:szCs w:val="22"/>
        </w:rPr>
        <w:t xml:space="preserve">scalability study </w:t>
      </w:r>
      <w:r w:rsidR="00D40A7E">
        <w:rPr>
          <w:rFonts w:ascii="Times New Roman" w:hAnsi="Times New Roman" w:cs="Times New Roman"/>
          <w:sz w:val="22"/>
          <w:szCs w:val="22"/>
        </w:rPr>
        <w:t xml:space="preserve">experiment </w:t>
      </w:r>
      <w:r>
        <w:rPr>
          <w:rFonts w:ascii="Times New Roman" w:hAnsi="Times New Roman" w:cs="Times New Roman"/>
          <w:sz w:val="22"/>
          <w:szCs w:val="22"/>
        </w:rPr>
        <w:t xml:space="preserve">over the retail dataset and compare the results to </w:t>
      </w:r>
      <w:r w:rsidR="00443CAD">
        <w:rPr>
          <w:rFonts w:ascii="Times New Roman" w:hAnsi="Times New Roman" w:cs="Times New Roman"/>
          <w:sz w:val="22"/>
          <w:szCs w:val="22"/>
        </w:rPr>
        <w:t>the standard non-Apriori implementation.</w:t>
      </w:r>
    </w:p>
    <w:p w:rsidR="00BD41D7" w:rsidRPr="00BD41D7" w:rsidRDefault="00BD41D7" w:rsidP="00FF2F64">
      <w:pPr>
        <w:rPr>
          <w:rFonts w:ascii="Times New Roman" w:hAnsi="Times New Roman" w:cs="Times New Roman"/>
          <w:b/>
          <w:sz w:val="22"/>
          <w:szCs w:val="22"/>
        </w:rPr>
      </w:pPr>
    </w:p>
    <w:p w:rsidR="003645D3" w:rsidRPr="00783D3C" w:rsidRDefault="003645D3" w:rsidP="00FF2F64">
      <w:pPr>
        <w:rPr>
          <w:rFonts w:ascii="Times New Roman" w:hAnsi="Times New Roman" w:cs="Times New Roman"/>
          <w:sz w:val="22"/>
          <w:szCs w:val="22"/>
        </w:rPr>
      </w:pPr>
    </w:p>
    <w:p w:rsidR="00FF2F64" w:rsidRDefault="00FF2F64" w:rsidP="00993638">
      <w:pPr>
        <w:rPr>
          <w:rFonts w:ascii="Times New Roman" w:hAnsi="Times New Roman" w:cs="Times New Roman"/>
          <w:sz w:val="22"/>
          <w:szCs w:val="22"/>
        </w:rPr>
      </w:pPr>
    </w:p>
    <w:p w:rsidR="00993638" w:rsidRDefault="00993638" w:rsidP="00DD7BAD">
      <w:pPr>
        <w:rPr>
          <w:rFonts w:ascii="Times New Roman" w:hAnsi="Times New Roman" w:cs="Times New Roman"/>
          <w:sz w:val="22"/>
          <w:szCs w:val="22"/>
        </w:rPr>
      </w:pPr>
    </w:p>
    <w:p w:rsidR="00A00E3B" w:rsidRPr="00A00E3B" w:rsidRDefault="00A00E3B" w:rsidP="00A00E3B">
      <w:pPr>
        <w:rPr>
          <w:sz w:val="24"/>
          <w:szCs w:val="24"/>
        </w:rPr>
      </w:pPr>
    </w:p>
    <w:p w:rsidR="00C3066D" w:rsidRPr="00C3066D" w:rsidRDefault="00C3066D" w:rsidP="00C3066D">
      <w:pPr>
        <w:ind w:left="360"/>
        <w:rPr>
          <w:sz w:val="24"/>
          <w:szCs w:val="24"/>
        </w:rPr>
      </w:pPr>
      <w:r w:rsidRPr="00C3066D">
        <w:rPr>
          <w:sz w:val="24"/>
          <w:szCs w:val="24"/>
        </w:rPr>
        <w:t xml:space="preserve"> </w:t>
      </w:r>
    </w:p>
    <w:p w:rsidR="00C3066D" w:rsidRPr="00C3066D" w:rsidRDefault="00C3066D" w:rsidP="00C3066D">
      <w:pPr>
        <w:rPr>
          <w:sz w:val="24"/>
          <w:szCs w:val="24"/>
        </w:rPr>
      </w:pPr>
    </w:p>
    <w:p w:rsidR="008D33E6" w:rsidRDefault="008D33E6"/>
    <w:sectPr w:rsidR="008D33E6">
      <w:footerReference w:type="even" r:id="rId8"/>
      <w:footerReference w:type="default" r:id="rId9"/>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B9B" w:rsidRDefault="00A75B9B">
      <w:r>
        <w:separator/>
      </w:r>
    </w:p>
  </w:endnote>
  <w:endnote w:type="continuationSeparator" w:id="0">
    <w:p w:rsidR="00A75B9B" w:rsidRDefault="00A7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08D" w:rsidRDefault="008D33E6">
    <w:pPr>
      <w:pStyle w:val="Footer"/>
      <w:ind w:right="360"/>
    </w:pPr>
    <w:r>
      <w:fldChar w:fldCharType="begin"/>
    </w:r>
    <w:r>
      <w:instrText xml:space="preserve"> PAGE </w:instrText>
    </w:r>
    <w:r>
      <w:fldChar w:fldCharType="separate"/>
    </w:r>
    <w:r w:rsidR="0004535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08D" w:rsidRDefault="0042508D">
    <w:pPr>
      <w:pStyle w:val="Footer"/>
    </w:pPr>
  </w:p>
  <w:p w:rsidR="0042508D" w:rsidRDefault="0042508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B9B" w:rsidRDefault="00A75B9B">
      <w:r>
        <w:separator/>
      </w:r>
    </w:p>
  </w:footnote>
  <w:footnote w:type="continuationSeparator" w:id="0">
    <w:p w:rsidR="00A75B9B" w:rsidRDefault="00A75B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7154211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0B75FF"/>
    <w:multiLevelType w:val="hybridMultilevel"/>
    <w:tmpl w:val="CC8A704A"/>
    <w:lvl w:ilvl="0" w:tplc="726C3A7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AC77F31"/>
    <w:multiLevelType w:val="hybridMultilevel"/>
    <w:tmpl w:val="6242E0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33194F"/>
    <w:multiLevelType w:val="hybridMultilevel"/>
    <w:tmpl w:val="D29A160E"/>
    <w:lvl w:ilvl="0" w:tplc="DB90A000">
      <w:numFmt w:val="bullet"/>
      <w:lvlText w:val="-"/>
      <w:lvlJc w:val="left"/>
      <w:pPr>
        <w:ind w:left="720" w:hanging="360"/>
      </w:pPr>
      <w:rPr>
        <w:rFonts w:ascii="Liberation Serif" w:eastAsia="WenQuanYi Zen Hei" w:hAnsi="Liberation Serif"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6EF"/>
    <w:rsid w:val="00001D20"/>
    <w:rsid w:val="00016FB2"/>
    <w:rsid w:val="000357CA"/>
    <w:rsid w:val="000363DD"/>
    <w:rsid w:val="0004535A"/>
    <w:rsid w:val="0005589A"/>
    <w:rsid w:val="000B344E"/>
    <w:rsid w:val="000C0F65"/>
    <w:rsid w:val="000C174D"/>
    <w:rsid w:val="001670C8"/>
    <w:rsid w:val="001B34DD"/>
    <w:rsid w:val="001C2C33"/>
    <w:rsid w:val="001F6239"/>
    <w:rsid w:val="00212489"/>
    <w:rsid w:val="00282CA5"/>
    <w:rsid w:val="002966EF"/>
    <w:rsid w:val="002F22AF"/>
    <w:rsid w:val="00303695"/>
    <w:rsid w:val="00341C49"/>
    <w:rsid w:val="003645D3"/>
    <w:rsid w:val="0038583B"/>
    <w:rsid w:val="003E2973"/>
    <w:rsid w:val="003F3018"/>
    <w:rsid w:val="004204B3"/>
    <w:rsid w:val="0042508D"/>
    <w:rsid w:val="00443CAD"/>
    <w:rsid w:val="0047039F"/>
    <w:rsid w:val="0047195C"/>
    <w:rsid w:val="00490153"/>
    <w:rsid w:val="004936C5"/>
    <w:rsid w:val="004B066E"/>
    <w:rsid w:val="005223C6"/>
    <w:rsid w:val="00542A40"/>
    <w:rsid w:val="005836B7"/>
    <w:rsid w:val="005D3A3F"/>
    <w:rsid w:val="005E28AB"/>
    <w:rsid w:val="005E3610"/>
    <w:rsid w:val="00614F5C"/>
    <w:rsid w:val="006169FC"/>
    <w:rsid w:val="006260C5"/>
    <w:rsid w:val="006312CA"/>
    <w:rsid w:val="00681599"/>
    <w:rsid w:val="006E0167"/>
    <w:rsid w:val="007050BB"/>
    <w:rsid w:val="0072063C"/>
    <w:rsid w:val="00726BA0"/>
    <w:rsid w:val="0074016D"/>
    <w:rsid w:val="00750B45"/>
    <w:rsid w:val="00762DBF"/>
    <w:rsid w:val="007849E7"/>
    <w:rsid w:val="007B73D3"/>
    <w:rsid w:val="007F4D92"/>
    <w:rsid w:val="008009F3"/>
    <w:rsid w:val="00805CF8"/>
    <w:rsid w:val="00825FE1"/>
    <w:rsid w:val="0084304B"/>
    <w:rsid w:val="00852747"/>
    <w:rsid w:val="00855393"/>
    <w:rsid w:val="00857888"/>
    <w:rsid w:val="008A0F5B"/>
    <w:rsid w:val="008D33E6"/>
    <w:rsid w:val="008E01D7"/>
    <w:rsid w:val="008F1BAB"/>
    <w:rsid w:val="00944DFF"/>
    <w:rsid w:val="009527E4"/>
    <w:rsid w:val="009600B3"/>
    <w:rsid w:val="009729F0"/>
    <w:rsid w:val="0099292C"/>
    <w:rsid w:val="00993638"/>
    <w:rsid w:val="009D4ACD"/>
    <w:rsid w:val="009F3EE4"/>
    <w:rsid w:val="00A00E3B"/>
    <w:rsid w:val="00A1739B"/>
    <w:rsid w:val="00A33396"/>
    <w:rsid w:val="00A66ADD"/>
    <w:rsid w:val="00A7022F"/>
    <w:rsid w:val="00A75B9B"/>
    <w:rsid w:val="00A8586B"/>
    <w:rsid w:val="00A93EFE"/>
    <w:rsid w:val="00AE34D3"/>
    <w:rsid w:val="00B46A37"/>
    <w:rsid w:val="00B81C7E"/>
    <w:rsid w:val="00BA53BC"/>
    <w:rsid w:val="00BC5C43"/>
    <w:rsid w:val="00BD41D7"/>
    <w:rsid w:val="00BF6FF0"/>
    <w:rsid w:val="00C0622B"/>
    <w:rsid w:val="00C06D5E"/>
    <w:rsid w:val="00C3066D"/>
    <w:rsid w:val="00C31C7C"/>
    <w:rsid w:val="00C3695E"/>
    <w:rsid w:val="00C5090E"/>
    <w:rsid w:val="00C52381"/>
    <w:rsid w:val="00C6443C"/>
    <w:rsid w:val="00C66F4C"/>
    <w:rsid w:val="00C74185"/>
    <w:rsid w:val="00C90A74"/>
    <w:rsid w:val="00CD5832"/>
    <w:rsid w:val="00CE149F"/>
    <w:rsid w:val="00D40A7E"/>
    <w:rsid w:val="00D41066"/>
    <w:rsid w:val="00DB3124"/>
    <w:rsid w:val="00DC346B"/>
    <w:rsid w:val="00DD7BAD"/>
    <w:rsid w:val="00E7170C"/>
    <w:rsid w:val="00E8502C"/>
    <w:rsid w:val="00EB5939"/>
    <w:rsid w:val="00EF7E8B"/>
    <w:rsid w:val="00F0249F"/>
    <w:rsid w:val="00F12FAA"/>
    <w:rsid w:val="00F16288"/>
    <w:rsid w:val="00F16E35"/>
    <w:rsid w:val="00F40E18"/>
    <w:rsid w:val="00F50115"/>
    <w:rsid w:val="00F81E91"/>
    <w:rsid w:val="00F842CB"/>
    <w:rsid w:val="00FA501F"/>
    <w:rsid w:val="00FE385E"/>
    <w:rsid w:val="00FE4747"/>
    <w:rsid w:val="00FE6AE4"/>
    <w:rsid w:val="00FF0180"/>
    <w:rsid w:val="00FF2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353CF94-5071-4450-9E76-DFB30401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character" w:customStyle="1" w:styleId="apple-converted-space">
    <w:name w:val="apple-converted-space"/>
    <w:basedOn w:val="DefaultParagraphFont"/>
    <w:rsid w:val="00BD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35078">
      <w:bodyDiv w:val="1"/>
      <w:marLeft w:val="0"/>
      <w:marRight w:val="0"/>
      <w:marTop w:val="0"/>
      <w:marBottom w:val="0"/>
      <w:divBdr>
        <w:top w:val="none" w:sz="0" w:space="0" w:color="auto"/>
        <w:left w:val="none" w:sz="0" w:space="0" w:color="auto"/>
        <w:bottom w:val="none" w:sz="0" w:space="0" w:color="auto"/>
        <w:right w:val="none" w:sz="0" w:space="0" w:color="auto"/>
      </w:divBdr>
    </w:div>
    <w:div w:id="925725154">
      <w:bodyDiv w:val="1"/>
      <w:marLeft w:val="0"/>
      <w:marRight w:val="0"/>
      <w:marTop w:val="0"/>
      <w:marBottom w:val="0"/>
      <w:divBdr>
        <w:top w:val="none" w:sz="0" w:space="0" w:color="auto"/>
        <w:left w:val="none" w:sz="0" w:space="0" w:color="auto"/>
        <w:bottom w:val="none" w:sz="0" w:space="0" w:color="auto"/>
        <w:right w:val="none" w:sz="0" w:space="0" w:color="auto"/>
      </w:divBdr>
    </w:div>
    <w:div w:id="13621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2427</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Jaroslaw (Jarek) Szlichta</cp:lastModifiedBy>
  <cp:revision>107</cp:revision>
  <cp:lastPrinted>2002-09-05T18:54:00Z</cp:lastPrinted>
  <dcterms:created xsi:type="dcterms:W3CDTF">2013-09-10T20:16:00Z</dcterms:created>
  <dcterms:modified xsi:type="dcterms:W3CDTF">2016-09-29T15:19:00Z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